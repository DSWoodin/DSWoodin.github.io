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B895B" w14:textId="77777777" w:rsidR="00744FC8" w:rsidRPr="00B609BF" w:rsidRDefault="00744FC8" w:rsidP="00744FC8">
      <w:pPr>
        <w:pStyle w:val="NoSpacing"/>
        <w:jc w:val="center"/>
        <w:rPr>
          <w:rFonts w:ascii="Arial" w:hAnsi="Arial" w:cs="Arial"/>
          <w:b/>
          <w:smallCaps/>
          <w:sz w:val="32"/>
          <w:szCs w:val="32"/>
        </w:rPr>
      </w:pPr>
      <w:r w:rsidRPr="00B609BF">
        <w:rPr>
          <w:rFonts w:ascii="Arial" w:hAnsi="Arial" w:cs="Arial"/>
          <w:b/>
          <w:smallCaps/>
          <w:sz w:val="32"/>
          <w:szCs w:val="32"/>
        </w:rPr>
        <w:t>Nana Boateng</w:t>
      </w:r>
    </w:p>
    <w:p w14:paraId="12214C9E" w14:textId="0D0C0F2D" w:rsidR="00744FC8" w:rsidRPr="00B609BF" w:rsidRDefault="00744FC8" w:rsidP="00744FC8">
      <w:pPr>
        <w:pStyle w:val="NoSpacing"/>
        <w:pBdr>
          <w:bottom w:val="single" w:sz="12" w:space="1" w:color="auto"/>
        </w:pBdr>
        <w:jc w:val="center"/>
        <w:rPr>
          <w:rFonts w:ascii="Arial" w:hAnsi="Arial" w:cs="Arial"/>
          <w:b/>
          <w:smallCaps/>
          <w:sz w:val="24"/>
          <w:szCs w:val="24"/>
        </w:rPr>
      </w:pPr>
      <w:r w:rsidRPr="00B609BF">
        <w:rPr>
          <w:rFonts w:ascii="Arial" w:hAnsi="Arial" w:cs="Arial"/>
          <w:b/>
          <w:smallCaps/>
          <w:sz w:val="24"/>
          <w:szCs w:val="24"/>
        </w:rPr>
        <w:t xml:space="preserve">4800 Fox Creek East • Clarkston, MI 48346 • 901.246.7618 </w:t>
      </w:r>
      <w:proofErr w:type="gramStart"/>
      <w:r w:rsidRPr="00B609BF">
        <w:rPr>
          <w:rFonts w:ascii="Arial" w:hAnsi="Arial" w:cs="Arial"/>
          <w:b/>
          <w:smallCaps/>
          <w:sz w:val="24"/>
          <w:szCs w:val="24"/>
        </w:rPr>
        <w:t xml:space="preserve">• </w:t>
      </w:r>
      <w:r w:rsidR="00014DBA">
        <w:rPr>
          <w:rFonts w:ascii="Arial" w:hAnsi="Arial" w:cs="Arial"/>
          <w:b/>
          <w:smallCaps/>
          <w:sz w:val="24"/>
          <w:szCs w:val="24"/>
        </w:rPr>
        <w:t xml:space="preserve">     nboateng1488</w:t>
      </w:r>
      <w:r w:rsidR="00E209AD" w:rsidRPr="00B609BF">
        <w:rPr>
          <w:rFonts w:ascii="Arial" w:hAnsi="Arial" w:cs="Arial"/>
          <w:b/>
          <w:smallCaps/>
          <w:sz w:val="24"/>
          <w:szCs w:val="24"/>
        </w:rPr>
        <w:t>@</w:t>
      </w:r>
      <w:r w:rsidR="00014DBA">
        <w:rPr>
          <w:rFonts w:ascii="Arial" w:hAnsi="Arial" w:cs="Arial"/>
          <w:b/>
          <w:smallCaps/>
          <w:sz w:val="24"/>
          <w:szCs w:val="24"/>
        </w:rPr>
        <w:t>gmail.com</w:t>
      </w:r>
      <w:proofErr w:type="gramEnd"/>
    </w:p>
    <w:p w14:paraId="417684E9" w14:textId="77777777" w:rsidR="00744FC8" w:rsidRPr="00B609BF" w:rsidRDefault="00744FC8">
      <w:pPr>
        <w:jc w:val="center"/>
        <w:rPr>
          <w:rFonts w:ascii="Arial" w:eastAsia="Arial" w:hAnsi="Arial" w:cs="Arial"/>
          <w:b/>
          <w:color w:val="000000"/>
          <w:sz w:val="22"/>
        </w:rPr>
      </w:pPr>
    </w:p>
    <w:p w14:paraId="2EC9B25A" w14:textId="77777777" w:rsidR="00A77B3E" w:rsidRPr="00B609BF" w:rsidRDefault="00C81441">
      <w:pPr>
        <w:rPr>
          <w:rFonts w:ascii="Arial" w:eastAsia="Arial" w:hAnsi="Arial" w:cs="Arial"/>
          <w:b/>
          <w:color w:val="000000"/>
          <w:sz w:val="22"/>
          <w:u w:val="single"/>
        </w:rPr>
      </w:pPr>
      <w:r w:rsidRPr="00B609BF">
        <w:rPr>
          <w:rFonts w:ascii="Arial" w:eastAsia="Arial" w:hAnsi="Arial" w:cs="Arial"/>
          <w:b/>
          <w:color w:val="000000"/>
          <w:sz w:val="22"/>
          <w:u w:val="single"/>
        </w:rPr>
        <w:t>SUMMARY</w:t>
      </w:r>
    </w:p>
    <w:p w14:paraId="0ACBE065" w14:textId="77777777" w:rsidR="00A77B3E" w:rsidRPr="00B609BF" w:rsidRDefault="00A77B3E">
      <w:pPr>
        <w:rPr>
          <w:rFonts w:ascii="Arial" w:eastAsia="Arial" w:hAnsi="Arial" w:cs="Arial"/>
          <w:color w:val="000000"/>
          <w:sz w:val="22"/>
        </w:rPr>
      </w:pPr>
    </w:p>
    <w:p w14:paraId="4A6C30EC" w14:textId="227B500B" w:rsidR="00A77B3E" w:rsidRPr="00B609BF" w:rsidRDefault="00C81441">
      <w:pPr>
        <w:numPr>
          <w:ilvl w:val="0"/>
          <w:numId w:val="2"/>
        </w:numPr>
        <w:rPr>
          <w:rFonts w:ascii="Arial" w:eastAsia="Arial" w:hAnsi="Arial" w:cs="Arial"/>
          <w:color w:val="000000"/>
          <w:sz w:val="22"/>
        </w:rPr>
      </w:pPr>
      <w:r w:rsidRPr="00B609BF">
        <w:rPr>
          <w:rFonts w:ascii="Arial" w:eastAsia="Arial" w:hAnsi="Arial" w:cs="Arial"/>
          <w:color w:val="000000"/>
          <w:sz w:val="22"/>
        </w:rPr>
        <w:t xml:space="preserve">Mr. Nana Boateng is a Data Scientist with professional experience in </w:t>
      </w:r>
      <w:r w:rsidR="00C7398A" w:rsidRPr="00B609BF">
        <w:rPr>
          <w:rFonts w:ascii="Arial" w:eastAsia="Arial" w:hAnsi="Arial" w:cs="Arial"/>
          <w:color w:val="000000"/>
          <w:sz w:val="22"/>
        </w:rPr>
        <w:t xml:space="preserve">machine learning, natural language processing, </w:t>
      </w:r>
      <w:r w:rsidRPr="00B609BF">
        <w:rPr>
          <w:rFonts w:ascii="Arial" w:eastAsia="Arial" w:hAnsi="Arial" w:cs="Arial"/>
          <w:color w:val="000000"/>
          <w:sz w:val="22"/>
        </w:rPr>
        <w:t>optimization techniques, predictive analytics, statistical analysis and spatial data visualization.</w:t>
      </w:r>
    </w:p>
    <w:p w14:paraId="339DAA59" w14:textId="77777777" w:rsidR="00A77B3E" w:rsidRPr="00B609BF" w:rsidRDefault="00C81441">
      <w:pPr>
        <w:numPr>
          <w:ilvl w:val="0"/>
          <w:numId w:val="2"/>
        </w:numPr>
        <w:rPr>
          <w:rFonts w:ascii="Arial" w:eastAsia="Arial" w:hAnsi="Arial" w:cs="Arial"/>
          <w:color w:val="000000"/>
          <w:sz w:val="22"/>
        </w:rPr>
      </w:pPr>
      <w:r w:rsidRPr="00B609BF">
        <w:rPr>
          <w:rFonts w:ascii="Arial" w:eastAsia="Arial" w:hAnsi="Arial" w:cs="Arial"/>
          <w:color w:val="000000"/>
          <w:sz w:val="22"/>
        </w:rPr>
        <w:t>Led multiple analytical projects using Customer Usage Data (CUDA) and warranty data to drive insights into customer mileage, identify warranty concerns and improve overall durability of FCA vehicles using R, Python, MATLAB, Tableau and SAS.</w:t>
      </w:r>
    </w:p>
    <w:p w14:paraId="429CDF4A" w14:textId="77777777" w:rsidR="00A77B3E" w:rsidRPr="00B609BF" w:rsidRDefault="00C81441">
      <w:pPr>
        <w:numPr>
          <w:ilvl w:val="0"/>
          <w:numId w:val="2"/>
        </w:numPr>
        <w:rPr>
          <w:rFonts w:ascii="Arial" w:eastAsia="Arial" w:hAnsi="Arial" w:cs="Arial"/>
          <w:color w:val="000000"/>
          <w:sz w:val="22"/>
        </w:rPr>
      </w:pPr>
      <w:r w:rsidRPr="00B609BF">
        <w:rPr>
          <w:rFonts w:ascii="Arial" w:eastAsia="Arial" w:hAnsi="Arial" w:cs="Arial"/>
          <w:color w:val="000000"/>
          <w:sz w:val="22"/>
        </w:rPr>
        <w:t xml:space="preserve">Developed </w:t>
      </w:r>
      <w:proofErr w:type="spellStart"/>
      <w:r w:rsidRPr="00B609BF">
        <w:rPr>
          <w:rFonts w:ascii="Arial" w:eastAsia="Arial" w:hAnsi="Arial" w:cs="Arial"/>
          <w:color w:val="000000"/>
          <w:sz w:val="22"/>
        </w:rPr>
        <w:t>Qlikview</w:t>
      </w:r>
      <w:proofErr w:type="spellEnd"/>
      <w:r w:rsidRPr="00B609BF">
        <w:rPr>
          <w:rFonts w:ascii="Arial" w:eastAsia="Arial" w:hAnsi="Arial" w:cs="Arial"/>
          <w:color w:val="000000"/>
          <w:sz w:val="22"/>
        </w:rPr>
        <w:t xml:space="preserve"> interface to various FCA vehicle databases and participated in weekly meetings to analyze various stages of the development </w:t>
      </w:r>
      <w:proofErr w:type="spellStart"/>
      <w:r w:rsidRPr="00B609BF">
        <w:rPr>
          <w:rFonts w:ascii="Arial" w:eastAsia="Arial" w:hAnsi="Arial" w:cs="Arial"/>
          <w:color w:val="000000"/>
          <w:sz w:val="22"/>
        </w:rPr>
        <w:t>Qlikview</w:t>
      </w:r>
      <w:proofErr w:type="spellEnd"/>
      <w:r w:rsidRPr="00B609BF">
        <w:rPr>
          <w:rFonts w:ascii="Arial" w:eastAsia="Arial" w:hAnsi="Arial" w:cs="Arial"/>
          <w:color w:val="000000"/>
          <w:sz w:val="22"/>
        </w:rPr>
        <w:t>.</w:t>
      </w:r>
    </w:p>
    <w:p w14:paraId="172EF440" w14:textId="77777777" w:rsidR="00A77B3E" w:rsidRPr="00B609BF" w:rsidRDefault="00C81441">
      <w:pPr>
        <w:numPr>
          <w:ilvl w:val="0"/>
          <w:numId w:val="2"/>
        </w:numPr>
        <w:rPr>
          <w:rFonts w:ascii="Arial" w:eastAsia="Arial" w:hAnsi="Arial" w:cs="Arial"/>
          <w:color w:val="000000"/>
          <w:sz w:val="22"/>
        </w:rPr>
      </w:pPr>
      <w:r w:rsidRPr="00B609BF">
        <w:rPr>
          <w:rFonts w:ascii="Arial" w:eastAsia="Arial" w:hAnsi="Arial" w:cs="Arial"/>
          <w:color w:val="000000"/>
          <w:sz w:val="22"/>
        </w:rPr>
        <w:t>Responsible for data management that includes data collection and database management.</w:t>
      </w:r>
    </w:p>
    <w:p w14:paraId="7F5CF0F8" w14:textId="77777777" w:rsidR="00A77B3E" w:rsidRPr="00B609BF" w:rsidRDefault="00C81441">
      <w:pPr>
        <w:numPr>
          <w:ilvl w:val="0"/>
          <w:numId w:val="2"/>
        </w:numPr>
        <w:rPr>
          <w:rFonts w:ascii="Arial" w:eastAsia="Arial" w:hAnsi="Arial" w:cs="Arial"/>
          <w:color w:val="000000"/>
          <w:sz w:val="22"/>
        </w:rPr>
      </w:pPr>
      <w:r w:rsidRPr="00B609BF">
        <w:rPr>
          <w:rFonts w:ascii="Arial" w:eastAsia="Arial" w:hAnsi="Arial" w:cs="Arial"/>
          <w:color w:val="000000"/>
          <w:sz w:val="22"/>
        </w:rPr>
        <w:t>Performed statistical analysis using models such as conditional fixed effects logistic regression for binary categorical outcomes.</w:t>
      </w:r>
    </w:p>
    <w:p w14:paraId="2B95635D" w14:textId="77777777" w:rsidR="00A77B3E" w:rsidRPr="00B609BF" w:rsidRDefault="00A77B3E">
      <w:pPr>
        <w:rPr>
          <w:rFonts w:ascii="Arial" w:eastAsia="Arial" w:hAnsi="Arial" w:cs="Arial"/>
          <w:color w:val="000000"/>
          <w:sz w:val="22"/>
        </w:rPr>
      </w:pPr>
    </w:p>
    <w:p w14:paraId="1D11B7A3" w14:textId="77777777" w:rsidR="00A77B3E" w:rsidRPr="00B609BF" w:rsidRDefault="00C81441">
      <w:pPr>
        <w:rPr>
          <w:rFonts w:ascii="Arial" w:eastAsia="Arial" w:hAnsi="Arial" w:cs="Arial"/>
          <w:b/>
          <w:color w:val="000000"/>
          <w:sz w:val="22"/>
          <w:u w:val="single"/>
        </w:rPr>
      </w:pPr>
      <w:r w:rsidRPr="00B609BF">
        <w:rPr>
          <w:rFonts w:ascii="Arial" w:eastAsia="Arial" w:hAnsi="Arial" w:cs="Arial"/>
          <w:b/>
          <w:color w:val="000000"/>
          <w:sz w:val="22"/>
          <w:u w:val="single"/>
        </w:rPr>
        <w:t>TECHNICAL SKILLS</w:t>
      </w:r>
    </w:p>
    <w:p w14:paraId="4BBE9B51" w14:textId="77777777" w:rsidR="00A77B3E" w:rsidRPr="00B609BF" w:rsidRDefault="00A77B3E">
      <w:pPr>
        <w:rPr>
          <w:rFonts w:ascii="Arial" w:eastAsia="Arial" w:hAnsi="Arial" w:cs="Arial"/>
          <w:color w:val="000000"/>
          <w:sz w:val="22"/>
        </w:rPr>
      </w:pPr>
    </w:p>
    <w:tbl>
      <w:tblPr>
        <w:tblW w:w="5000" w:type="pct"/>
        <w:tblLook w:val="04A0" w:firstRow="1" w:lastRow="0" w:firstColumn="1" w:lastColumn="0" w:noHBand="0" w:noVBand="1"/>
      </w:tblPr>
      <w:tblGrid>
        <w:gridCol w:w="4473"/>
        <w:gridCol w:w="2363"/>
        <w:gridCol w:w="2740"/>
      </w:tblGrid>
      <w:tr w:rsidR="007804D2" w:rsidRPr="00B609BF" w14:paraId="515AE83D" w14:textId="77777777">
        <w:tc>
          <w:tcPr>
            <w:tcW w:w="0" w:type="auto"/>
          </w:tcPr>
          <w:p w14:paraId="6A59479E" w14:textId="77777777" w:rsidR="00A77B3E" w:rsidRPr="00B609BF" w:rsidRDefault="00C81441" w:rsidP="00F729B7">
            <w:pPr>
              <w:numPr>
                <w:ilvl w:val="0"/>
                <w:numId w:val="3"/>
              </w:numPr>
              <w:rPr>
                <w:rFonts w:ascii="Arial" w:eastAsia="Arial" w:hAnsi="Arial" w:cs="Arial"/>
                <w:color w:val="000000"/>
                <w:sz w:val="22"/>
              </w:rPr>
            </w:pPr>
            <w:r w:rsidRPr="00B609BF">
              <w:rPr>
                <w:rFonts w:ascii="Arial" w:eastAsia="Arial" w:hAnsi="Arial" w:cs="Arial"/>
                <w:color w:val="000000"/>
                <w:sz w:val="22"/>
              </w:rPr>
              <w:t>C++</w:t>
            </w:r>
          </w:p>
          <w:p w14:paraId="48EDFD0B" w14:textId="5AF9F745" w:rsidR="00A77B3E" w:rsidRPr="00B609BF" w:rsidRDefault="00C81441" w:rsidP="00F729B7">
            <w:pPr>
              <w:numPr>
                <w:ilvl w:val="0"/>
                <w:numId w:val="3"/>
              </w:numPr>
              <w:rPr>
                <w:rFonts w:ascii="Arial" w:eastAsia="Arial" w:hAnsi="Arial" w:cs="Arial"/>
                <w:color w:val="000000"/>
                <w:sz w:val="22"/>
              </w:rPr>
            </w:pPr>
            <w:r w:rsidRPr="00B609BF">
              <w:rPr>
                <w:rFonts w:ascii="Arial" w:eastAsia="Arial" w:hAnsi="Arial" w:cs="Arial"/>
                <w:color w:val="000000"/>
                <w:sz w:val="22"/>
              </w:rPr>
              <w:t>Hadoop</w:t>
            </w:r>
            <w:r w:rsidR="00061192" w:rsidRPr="00B609BF">
              <w:rPr>
                <w:rFonts w:ascii="Arial" w:eastAsia="Arial" w:hAnsi="Arial" w:cs="Arial"/>
                <w:color w:val="000000"/>
                <w:sz w:val="22"/>
              </w:rPr>
              <w:t xml:space="preserve">/ </w:t>
            </w:r>
            <w:proofErr w:type="spellStart"/>
            <w:r w:rsidRPr="00B609BF">
              <w:rPr>
                <w:rFonts w:ascii="Arial" w:eastAsia="Arial" w:hAnsi="Arial" w:cs="Arial"/>
                <w:color w:val="000000"/>
                <w:sz w:val="22"/>
              </w:rPr>
              <w:t>MapReduce</w:t>
            </w:r>
            <w:proofErr w:type="spellEnd"/>
            <w:r w:rsidR="00061192" w:rsidRPr="00B609BF">
              <w:rPr>
                <w:rFonts w:ascii="Arial" w:eastAsia="Arial" w:hAnsi="Arial" w:cs="Arial"/>
                <w:color w:val="000000"/>
                <w:sz w:val="22"/>
              </w:rPr>
              <w:t xml:space="preserve"> /Spark</w:t>
            </w:r>
          </w:p>
          <w:p w14:paraId="6D116C6E" w14:textId="77777777" w:rsidR="00A77B3E" w:rsidRPr="00B609BF" w:rsidRDefault="00C81441" w:rsidP="00F729B7">
            <w:pPr>
              <w:numPr>
                <w:ilvl w:val="0"/>
                <w:numId w:val="3"/>
              </w:numPr>
              <w:rPr>
                <w:rFonts w:ascii="Arial" w:eastAsia="Arial" w:hAnsi="Arial" w:cs="Arial"/>
                <w:color w:val="000000"/>
                <w:sz w:val="22"/>
              </w:rPr>
            </w:pPr>
            <w:r w:rsidRPr="00B609BF">
              <w:rPr>
                <w:rFonts w:ascii="Arial" w:eastAsia="Arial" w:hAnsi="Arial" w:cs="Arial"/>
                <w:color w:val="000000"/>
                <w:sz w:val="22"/>
              </w:rPr>
              <w:t>MATLAB</w:t>
            </w:r>
          </w:p>
          <w:p w14:paraId="13AC7B47" w14:textId="77777777" w:rsidR="00A77B3E" w:rsidRPr="00B609BF" w:rsidRDefault="00C81441" w:rsidP="00F729B7">
            <w:pPr>
              <w:numPr>
                <w:ilvl w:val="0"/>
                <w:numId w:val="3"/>
              </w:numPr>
              <w:rPr>
                <w:rFonts w:ascii="Arial" w:eastAsia="Arial" w:hAnsi="Arial" w:cs="Arial"/>
                <w:color w:val="000000"/>
                <w:sz w:val="22"/>
              </w:rPr>
            </w:pPr>
            <w:r w:rsidRPr="00B609BF">
              <w:rPr>
                <w:rFonts w:ascii="Arial" w:eastAsia="Arial" w:hAnsi="Arial" w:cs="Arial"/>
                <w:color w:val="000000"/>
                <w:sz w:val="22"/>
              </w:rPr>
              <w:t>Minitab</w:t>
            </w:r>
          </w:p>
          <w:p w14:paraId="7907A79B" w14:textId="77777777" w:rsidR="00F729B7" w:rsidRPr="00B609BF" w:rsidRDefault="00F729B7" w:rsidP="00F729B7">
            <w:pPr>
              <w:numPr>
                <w:ilvl w:val="0"/>
                <w:numId w:val="3"/>
              </w:numPr>
              <w:rPr>
                <w:rFonts w:ascii="Arial" w:eastAsia="Arial" w:hAnsi="Arial" w:cs="Arial"/>
                <w:color w:val="000000"/>
                <w:sz w:val="22"/>
              </w:rPr>
            </w:pPr>
            <w:r w:rsidRPr="00B609BF">
              <w:rPr>
                <w:rFonts w:ascii="Arial" w:eastAsia="Arial" w:hAnsi="Arial" w:cs="Arial"/>
                <w:color w:val="000000"/>
                <w:sz w:val="22"/>
              </w:rPr>
              <w:t>Python</w:t>
            </w:r>
          </w:p>
          <w:p w14:paraId="5079A535" w14:textId="77777777" w:rsidR="00F729B7" w:rsidRPr="00B609BF" w:rsidRDefault="00F729B7" w:rsidP="00F729B7">
            <w:pPr>
              <w:ind w:left="720"/>
              <w:rPr>
                <w:rFonts w:ascii="Arial" w:eastAsia="Arial" w:hAnsi="Arial" w:cs="Arial"/>
                <w:color w:val="000000"/>
                <w:sz w:val="22"/>
              </w:rPr>
            </w:pPr>
          </w:p>
        </w:tc>
        <w:tc>
          <w:tcPr>
            <w:tcW w:w="0" w:type="auto"/>
          </w:tcPr>
          <w:p w14:paraId="20224142" w14:textId="77777777" w:rsidR="00A77B3E" w:rsidRPr="00B609BF" w:rsidRDefault="00C81441" w:rsidP="00F729B7">
            <w:pPr>
              <w:numPr>
                <w:ilvl w:val="0"/>
                <w:numId w:val="4"/>
              </w:numPr>
              <w:rPr>
                <w:rFonts w:ascii="Arial" w:eastAsia="Arial" w:hAnsi="Arial" w:cs="Arial"/>
                <w:color w:val="000000"/>
                <w:sz w:val="22"/>
              </w:rPr>
            </w:pPr>
            <w:proofErr w:type="spellStart"/>
            <w:r w:rsidRPr="00B609BF">
              <w:rPr>
                <w:rFonts w:ascii="Arial" w:eastAsia="Arial" w:hAnsi="Arial" w:cs="Arial"/>
                <w:color w:val="000000"/>
                <w:sz w:val="22"/>
              </w:rPr>
              <w:t>QlikView</w:t>
            </w:r>
            <w:proofErr w:type="spellEnd"/>
          </w:p>
          <w:p w14:paraId="5D2E34E7" w14:textId="77777777" w:rsidR="00A77B3E" w:rsidRPr="00B609BF" w:rsidRDefault="00C81441" w:rsidP="00F729B7">
            <w:pPr>
              <w:numPr>
                <w:ilvl w:val="0"/>
                <w:numId w:val="4"/>
              </w:numPr>
              <w:rPr>
                <w:rFonts w:ascii="Arial" w:eastAsia="Arial" w:hAnsi="Arial" w:cs="Arial"/>
                <w:color w:val="000000"/>
                <w:sz w:val="22"/>
              </w:rPr>
            </w:pPr>
            <w:r w:rsidRPr="00B609BF">
              <w:rPr>
                <w:rFonts w:ascii="Arial" w:eastAsia="Arial" w:hAnsi="Arial" w:cs="Arial"/>
                <w:color w:val="000000"/>
                <w:sz w:val="22"/>
              </w:rPr>
              <w:t>R</w:t>
            </w:r>
          </w:p>
          <w:p w14:paraId="50B05709" w14:textId="77777777" w:rsidR="00A77B3E" w:rsidRPr="00B609BF" w:rsidRDefault="00C81441" w:rsidP="00F729B7">
            <w:pPr>
              <w:numPr>
                <w:ilvl w:val="0"/>
                <w:numId w:val="4"/>
              </w:numPr>
              <w:rPr>
                <w:rFonts w:ascii="Arial" w:eastAsia="Arial" w:hAnsi="Arial" w:cs="Arial"/>
                <w:color w:val="000000"/>
                <w:sz w:val="22"/>
              </w:rPr>
            </w:pPr>
            <w:r w:rsidRPr="00B609BF">
              <w:rPr>
                <w:rFonts w:ascii="Arial" w:eastAsia="Arial" w:hAnsi="Arial" w:cs="Arial"/>
                <w:color w:val="000000"/>
                <w:sz w:val="22"/>
              </w:rPr>
              <w:t>SAS</w:t>
            </w:r>
          </w:p>
          <w:p w14:paraId="35B5CF42" w14:textId="77777777" w:rsidR="00A77B3E" w:rsidRPr="00B609BF" w:rsidRDefault="00C81441" w:rsidP="00F729B7">
            <w:pPr>
              <w:numPr>
                <w:ilvl w:val="0"/>
                <w:numId w:val="4"/>
              </w:numPr>
              <w:rPr>
                <w:rFonts w:ascii="Arial" w:eastAsia="Arial" w:hAnsi="Arial" w:cs="Arial"/>
                <w:color w:val="000000"/>
                <w:sz w:val="22"/>
              </w:rPr>
            </w:pPr>
            <w:r w:rsidRPr="00B609BF">
              <w:rPr>
                <w:rFonts w:ascii="Arial" w:eastAsia="Arial" w:hAnsi="Arial" w:cs="Arial"/>
                <w:color w:val="000000"/>
                <w:sz w:val="22"/>
              </w:rPr>
              <w:t>Spark</w:t>
            </w:r>
          </w:p>
          <w:p w14:paraId="4BDF8DF4" w14:textId="77777777" w:rsidR="00F729B7" w:rsidRPr="00B609BF" w:rsidRDefault="00F729B7" w:rsidP="00F729B7">
            <w:pPr>
              <w:numPr>
                <w:ilvl w:val="0"/>
                <w:numId w:val="4"/>
              </w:numPr>
              <w:rPr>
                <w:rFonts w:ascii="Arial" w:eastAsia="Arial" w:hAnsi="Arial" w:cs="Arial"/>
                <w:color w:val="000000"/>
                <w:sz w:val="22"/>
              </w:rPr>
            </w:pPr>
            <w:r w:rsidRPr="00B609BF">
              <w:rPr>
                <w:rFonts w:ascii="Arial" w:eastAsia="Arial" w:hAnsi="Arial" w:cs="Arial"/>
                <w:color w:val="000000"/>
                <w:sz w:val="22"/>
              </w:rPr>
              <w:t>SPSS</w:t>
            </w:r>
          </w:p>
          <w:p w14:paraId="1807DB4C" w14:textId="77777777" w:rsidR="00F729B7" w:rsidRPr="00B609BF" w:rsidRDefault="00F729B7" w:rsidP="00F729B7">
            <w:pPr>
              <w:ind w:left="720"/>
              <w:rPr>
                <w:rFonts w:ascii="Arial" w:eastAsia="Arial" w:hAnsi="Arial" w:cs="Arial"/>
                <w:color w:val="000000"/>
                <w:sz w:val="22"/>
              </w:rPr>
            </w:pPr>
          </w:p>
        </w:tc>
        <w:tc>
          <w:tcPr>
            <w:tcW w:w="0" w:type="auto"/>
          </w:tcPr>
          <w:p w14:paraId="1A6CD99E" w14:textId="77777777" w:rsidR="00A77B3E" w:rsidRPr="00B609BF" w:rsidRDefault="00C81441">
            <w:pPr>
              <w:numPr>
                <w:ilvl w:val="0"/>
                <w:numId w:val="5"/>
              </w:numPr>
              <w:rPr>
                <w:rFonts w:ascii="Arial" w:eastAsia="Arial" w:hAnsi="Arial" w:cs="Arial"/>
                <w:color w:val="000000"/>
                <w:sz w:val="22"/>
              </w:rPr>
            </w:pPr>
            <w:r w:rsidRPr="00B609BF">
              <w:rPr>
                <w:rFonts w:ascii="Arial" w:eastAsia="Arial" w:hAnsi="Arial" w:cs="Arial"/>
                <w:color w:val="000000"/>
                <w:sz w:val="22"/>
              </w:rPr>
              <w:t>SQL</w:t>
            </w:r>
          </w:p>
          <w:p w14:paraId="5CE545D5" w14:textId="77777777" w:rsidR="00A77B3E" w:rsidRPr="00B609BF" w:rsidRDefault="00C81441">
            <w:pPr>
              <w:numPr>
                <w:ilvl w:val="0"/>
                <w:numId w:val="5"/>
              </w:numPr>
              <w:rPr>
                <w:rFonts w:ascii="Arial" w:eastAsia="Arial" w:hAnsi="Arial" w:cs="Arial"/>
                <w:color w:val="000000"/>
                <w:sz w:val="22"/>
              </w:rPr>
            </w:pPr>
            <w:r w:rsidRPr="00B609BF">
              <w:rPr>
                <w:rFonts w:ascii="Arial" w:eastAsia="Arial" w:hAnsi="Arial" w:cs="Arial"/>
                <w:color w:val="000000"/>
                <w:sz w:val="22"/>
              </w:rPr>
              <w:t>Stata</w:t>
            </w:r>
          </w:p>
          <w:p w14:paraId="62B4F400" w14:textId="77777777" w:rsidR="00A77B3E" w:rsidRPr="00B609BF" w:rsidRDefault="00C81441">
            <w:pPr>
              <w:numPr>
                <w:ilvl w:val="0"/>
                <w:numId w:val="5"/>
              </w:numPr>
              <w:rPr>
                <w:rFonts w:ascii="Arial" w:eastAsia="Arial" w:hAnsi="Arial" w:cs="Arial"/>
                <w:color w:val="000000"/>
                <w:sz w:val="22"/>
              </w:rPr>
            </w:pPr>
            <w:r w:rsidRPr="00B609BF">
              <w:rPr>
                <w:rFonts w:ascii="Arial" w:eastAsia="Arial" w:hAnsi="Arial" w:cs="Arial"/>
                <w:color w:val="000000"/>
                <w:sz w:val="22"/>
              </w:rPr>
              <w:t>Tableau</w:t>
            </w:r>
          </w:p>
          <w:p w14:paraId="530190A5" w14:textId="77777777" w:rsidR="00A77B3E" w:rsidRPr="00B609BF" w:rsidRDefault="00C81441">
            <w:pPr>
              <w:numPr>
                <w:ilvl w:val="0"/>
                <w:numId w:val="5"/>
              </w:numPr>
              <w:rPr>
                <w:rFonts w:ascii="Arial" w:eastAsia="Arial" w:hAnsi="Arial" w:cs="Arial"/>
                <w:color w:val="000000"/>
                <w:sz w:val="22"/>
              </w:rPr>
            </w:pPr>
            <w:r w:rsidRPr="00B609BF">
              <w:rPr>
                <w:rFonts w:ascii="Arial" w:eastAsia="Arial" w:hAnsi="Arial" w:cs="Arial"/>
                <w:color w:val="000000"/>
                <w:sz w:val="22"/>
              </w:rPr>
              <w:t>Visual Basic</w:t>
            </w:r>
          </w:p>
          <w:p w14:paraId="7E16F250" w14:textId="77777777" w:rsidR="00A77B3E" w:rsidRPr="00B609BF" w:rsidRDefault="00A77B3E">
            <w:pPr>
              <w:rPr>
                <w:rFonts w:ascii="Arial" w:eastAsia="Arial" w:hAnsi="Arial" w:cs="Arial"/>
                <w:color w:val="000000"/>
                <w:sz w:val="22"/>
              </w:rPr>
            </w:pPr>
          </w:p>
        </w:tc>
      </w:tr>
    </w:tbl>
    <w:p w14:paraId="7FEB8C52" w14:textId="097F165B" w:rsidR="00C353FD" w:rsidRDefault="00C353FD" w:rsidP="00C353FD">
      <w:pPr>
        <w:rPr>
          <w:rFonts w:ascii="Arial" w:eastAsia="Arial" w:hAnsi="Arial" w:cs="Arial"/>
          <w:b/>
          <w:color w:val="000000"/>
          <w:sz w:val="22"/>
          <w:u w:val="single"/>
        </w:rPr>
      </w:pPr>
      <w:r>
        <w:rPr>
          <w:rFonts w:ascii="Arial" w:eastAsia="Arial" w:hAnsi="Arial" w:cs="Arial"/>
          <w:b/>
          <w:color w:val="000000"/>
          <w:sz w:val="22"/>
          <w:u w:val="single"/>
        </w:rPr>
        <w:t>Portfolio</w:t>
      </w:r>
    </w:p>
    <w:p w14:paraId="2C704027" w14:textId="1B9D6EB2" w:rsidR="00D25DF2" w:rsidRPr="00E340DE" w:rsidRDefault="00D25DF2" w:rsidP="00E340DE">
      <w:pPr>
        <w:pStyle w:val="ListParagraph"/>
        <w:numPr>
          <w:ilvl w:val="0"/>
          <w:numId w:val="39"/>
        </w:numPr>
        <w:rPr>
          <w:rFonts w:ascii="Arial" w:eastAsia="Arial" w:hAnsi="Arial" w:cs="Arial"/>
          <w:sz w:val="22"/>
          <w:u w:val="single"/>
        </w:rPr>
      </w:pPr>
      <w:hyperlink r:id="rId8" w:history="1">
        <w:r w:rsidRPr="00E340DE">
          <w:rPr>
            <w:rStyle w:val="Hyperlink"/>
            <w:color w:val="auto"/>
          </w:rPr>
          <w:t>http://restanalytics.com/</w:t>
        </w:r>
      </w:hyperlink>
    </w:p>
    <w:p w14:paraId="6F06905C" w14:textId="62B2972C" w:rsidR="00D25DF2" w:rsidRPr="00E340DE" w:rsidRDefault="00D25DF2" w:rsidP="00E340DE">
      <w:pPr>
        <w:pStyle w:val="ListParagraph"/>
        <w:numPr>
          <w:ilvl w:val="0"/>
          <w:numId w:val="39"/>
        </w:numPr>
        <w:rPr>
          <w:rFonts w:ascii="Arial" w:eastAsia="Arial" w:hAnsi="Arial" w:cs="Arial"/>
          <w:color w:val="000000" w:themeColor="text1"/>
          <w:sz w:val="22"/>
          <w:u w:val="single"/>
        </w:rPr>
      </w:pPr>
      <w:hyperlink r:id="rId9" w:history="1">
        <w:r w:rsidRPr="00F265D3">
          <w:rPr>
            <w:rStyle w:val="Hyperlink"/>
            <w:rFonts w:ascii="Arial" w:eastAsia="Arial" w:hAnsi="Arial" w:cs="Arial"/>
            <w:color w:val="000000" w:themeColor="text1"/>
            <w:sz w:val="22"/>
          </w:rPr>
          <w:t>https://github.com/NanaAkwasiAbayieBoateng</w:t>
        </w:r>
      </w:hyperlink>
      <w:bookmarkStart w:id="0" w:name="_GoBack"/>
      <w:bookmarkEnd w:id="0"/>
    </w:p>
    <w:p w14:paraId="7B1EFB17" w14:textId="167DC83F" w:rsidR="00B667A8" w:rsidRPr="00F265D3" w:rsidRDefault="00B667A8" w:rsidP="00C353FD">
      <w:pPr>
        <w:pStyle w:val="ListParagraph"/>
        <w:numPr>
          <w:ilvl w:val="0"/>
          <w:numId w:val="39"/>
        </w:numPr>
        <w:rPr>
          <w:rFonts w:ascii="Arial" w:eastAsia="Arial" w:hAnsi="Arial" w:cs="Arial"/>
          <w:color w:val="000000"/>
          <w:sz w:val="22"/>
          <w:u w:val="single"/>
        </w:rPr>
      </w:pPr>
      <w:r w:rsidRPr="00F265D3">
        <w:rPr>
          <w:rFonts w:ascii="Arial" w:eastAsia="Arial" w:hAnsi="Arial" w:cs="Arial"/>
          <w:color w:val="000000"/>
          <w:sz w:val="22"/>
          <w:u w:val="single"/>
        </w:rPr>
        <w:t>https://rpubs.com/mr148</w:t>
      </w:r>
    </w:p>
    <w:p w14:paraId="278C4BB2" w14:textId="77777777" w:rsidR="007804D2" w:rsidRPr="00B609BF" w:rsidRDefault="007804D2">
      <w:pPr>
        <w:rPr>
          <w:rFonts w:ascii="Arial" w:hAnsi="Arial" w:cs="Arial"/>
        </w:rPr>
      </w:pPr>
    </w:p>
    <w:p w14:paraId="5019271B" w14:textId="77777777" w:rsidR="00C353FD" w:rsidRDefault="00C353FD">
      <w:pPr>
        <w:rPr>
          <w:rFonts w:ascii="Arial" w:eastAsia="Arial" w:hAnsi="Arial" w:cs="Arial"/>
          <w:b/>
          <w:color w:val="000000"/>
          <w:sz w:val="22"/>
          <w:u w:val="single"/>
        </w:rPr>
      </w:pPr>
    </w:p>
    <w:p w14:paraId="6FFE0AA7" w14:textId="77777777" w:rsidR="00C353FD" w:rsidRDefault="00C353FD">
      <w:pPr>
        <w:rPr>
          <w:rFonts w:ascii="Arial" w:eastAsia="Arial" w:hAnsi="Arial" w:cs="Arial"/>
          <w:b/>
          <w:color w:val="000000"/>
          <w:sz w:val="22"/>
          <w:u w:val="single"/>
        </w:rPr>
      </w:pPr>
    </w:p>
    <w:p w14:paraId="4C40B5D8" w14:textId="77777777" w:rsidR="007804D2" w:rsidRPr="00B609BF" w:rsidRDefault="00C81441">
      <w:pPr>
        <w:rPr>
          <w:rFonts w:ascii="Arial" w:eastAsia="Arial" w:hAnsi="Arial" w:cs="Arial"/>
          <w:b/>
          <w:color w:val="000000"/>
          <w:sz w:val="22"/>
          <w:u w:val="single"/>
        </w:rPr>
      </w:pPr>
      <w:r w:rsidRPr="00B609BF">
        <w:rPr>
          <w:rFonts w:ascii="Arial" w:eastAsia="Arial" w:hAnsi="Arial" w:cs="Arial"/>
          <w:b/>
          <w:color w:val="000000"/>
          <w:sz w:val="22"/>
          <w:u w:val="single"/>
        </w:rPr>
        <w:t>TRAINING AND CERTIFICATIONS</w:t>
      </w:r>
    </w:p>
    <w:p w14:paraId="698CF290" w14:textId="77777777" w:rsidR="007804D2" w:rsidRPr="00B609BF" w:rsidRDefault="007804D2">
      <w:pPr>
        <w:rPr>
          <w:rFonts w:ascii="Arial" w:eastAsia="Arial" w:hAnsi="Arial" w:cs="Arial"/>
          <w:color w:val="000000"/>
          <w:sz w:val="22"/>
        </w:rPr>
      </w:pPr>
    </w:p>
    <w:p w14:paraId="5F426902" w14:textId="77777777" w:rsidR="007804D2" w:rsidRPr="00B609BF" w:rsidRDefault="00C81441">
      <w:pPr>
        <w:numPr>
          <w:ilvl w:val="0"/>
          <w:numId w:val="6"/>
        </w:numPr>
        <w:rPr>
          <w:rFonts w:ascii="Arial" w:eastAsia="Arial" w:hAnsi="Arial" w:cs="Arial"/>
          <w:color w:val="000000"/>
          <w:sz w:val="22"/>
        </w:rPr>
      </w:pPr>
      <w:r w:rsidRPr="00B609BF">
        <w:rPr>
          <w:rFonts w:ascii="Arial" w:eastAsia="Arial" w:hAnsi="Arial" w:cs="Arial"/>
          <w:color w:val="000000"/>
          <w:sz w:val="22"/>
        </w:rPr>
        <w:t>Certified Base Programmer - SAS</w:t>
      </w:r>
    </w:p>
    <w:p w14:paraId="11C364BF" w14:textId="77777777" w:rsidR="007804D2" w:rsidRPr="00B609BF" w:rsidRDefault="00C81441">
      <w:pPr>
        <w:numPr>
          <w:ilvl w:val="0"/>
          <w:numId w:val="7"/>
        </w:numPr>
        <w:rPr>
          <w:rFonts w:ascii="Arial" w:eastAsia="Arial" w:hAnsi="Arial" w:cs="Arial"/>
          <w:color w:val="000000"/>
          <w:sz w:val="22"/>
        </w:rPr>
      </w:pPr>
      <w:r w:rsidRPr="00B609BF">
        <w:rPr>
          <w:rFonts w:ascii="Arial" w:eastAsia="Arial" w:hAnsi="Arial" w:cs="Arial"/>
          <w:color w:val="000000"/>
          <w:sz w:val="22"/>
        </w:rPr>
        <w:t>American Statistical Association</w:t>
      </w:r>
    </w:p>
    <w:p w14:paraId="0FFC9FE6" w14:textId="77777777" w:rsidR="007804D2" w:rsidRPr="00B609BF" w:rsidRDefault="00C81441">
      <w:pPr>
        <w:numPr>
          <w:ilvl w:val="0"/>
          <w:numId w:val="8"/>
        </w:numPr>
        <w:rPr>
          <w:rFonts w:ascii="Arial" w:eastAsia="Arial" w:hAnsi="Arial" w:cs="Arial"/>
          <w:color w:val="000000"/>
          <w:sz w:val="22"/>
        </w:rPr>
      </w:pPr>
      <w:r w:rsidRPr="00B609BF">
        <w:rPr>
          <w:rFonts w:ascii="Arial" w:eastAsia="Arial" w:hAnsi="Arial" w:cs="Arial"/>
          <w:color w:val="000000"/>
          <w:sz w:val="22"/>
        </w:rPr>
        <w:t>American Economic Association</w:t>
      </w:r>
    </w:p>
    <w:p w14:paraId="698EE9FB" w14:textId="77777777" w:rsidR="007804D2" w:rsidRPr="00B609BF" w:rsidRDefault="00C81441">
      <w:pPr>
        <w:numPr>
          <w:ilvl w:val="0"/>
          <w:numId w:val="9"/>
        </w:numPr>
        <w:rPr>
          <w:rFonts w:ascii="Arial" w:eastAsia="Arial" w:hAnsi="Arial" w:cs="Arial"/>
          <w:color w:val="000000"/>
          <w:sz w:val="22"/>
        </w:rPr>
      </w:pPr>
      <w:r w:rsidRPr="00B609BF">
        <w:rPr>
          <w:rFonts w:ascii="Arial" w:eastAsia="Arial" w:hAnsi="Arial" w:cs="Arial"/>
          <w:color w:val="000000"/>
          <w:sz w:val="22"/>
        </w:rPr>
        <w:t>Institute of Commercial Managers (UK)</w:t>
      </w:r>
    </w:p>
    <w:p w14:paraId="2AB34190" w14:textId="77777777" w:rsidR="007804D2" w:rsidRPr="00B609BF" w:rsidRDefault="00C81441">
      <w:pPr>
        <w:numPr>
          <w:ilvl w:val="0"/>
          <w:numId w:val="10"/>
        </w:numPr>
        <w:rPr>
          <w:rFonts w:ascii="Arial" w:eastAsia="Arial" w:hAnsi="Arial" w:cs="Arial"/>
          <w:color w:val="000000"/>
          <w:sz w:val="22"/>
        </w:rPr>
      </w:pPr>
      <w:r w:rsidRPr="00B609BF">
        <w:rPr>
          <w:rFonts w:ascii="Arial" w:eastAsia="Arial" w:hAnsi="Arial" w:cs="Arial"/>
          <w:color w:val="000000"/>
          <w:sz w:val="22"/>
        </w:rPr>
        <w:t>International Conference on Design of Experiments, University of Memphis</w:t>
      </w:r>
    </w:p>
    <w:p w14:paraId="39E7030F" w14:textId="1FF6EDF5" w:rsidR="007804D2" w:rsidRPr="00B609BF" w:rsidRDefault="007804D2" w:rsidP="009A461D">
      <w:pPr>
        <w:ind w:left="720"/>
        <w:rPr>
          <w:rFonts w:ascii="Arial" w:eastAsia="Arial" w:hAnsi="Arial" w:cs="Arial"/>
          <w:color w:val="000000"/>
          <w:sz w:val="22"/>
        </w:rPr>
      </w:pPr>
    </w:p>
    <w:p w14:paraId="6E6D36CE" w14:textId="77777777" w:rsidR="007804D2" w:rsidRPr="00B609BF" w:rsidRDefault="007804D2">
      <w:pPr>
        <w:rPr>
          <w:rFonts w:ascii="Arial" w:eastAsia="Arial" w:hAnsi="Arial" w:cs="Arial"/>
          <w:color w:val="000000"/>
          <w:sz w:val="22"/>
        </w:rPr>
      </w:pPr>
    </w:p>
    <w:p w14:paraId="6EDC6D4D" w14:textId="77777777" w:rsidR="007804D2" w:rsidRPr="00B609BF" w:rsidRDefault="00C81441">
      <w:pPr>
        <w:rPr>
          <w:rFonts w:ascii="Arial" w:eastAsia="Arial" w:hAnsi="Arial" w:cs="Arial"/>
          <w:b/>
          <w:color w:val="000000"/>
          <w:sz w:val="22"/>
          <w:u w:val="single"/>
        </w:rPr>
      </w:pPr>
      <w:r w:rsidRPr="00B609BF">
        <w:rPr>
          <w:rFonts w:ascii="Arial" w:eastAsia="Arial" w:hAnsi="Arial" w:cs="Arial"/>
          <w:b/>
          <w:color w:val="000000"/>
          <w:sz w:val="22"/>
          <w:u w:val="single"/>
        </w:rPr>
        <w:t>PROFESSIONAL EXPERIENCE</w:t>
      </w:r>
    </w:p>
    <w:p w14:paraId="195A158A" w14:textId="77777777" w:rsidR="007804D2" w:rsidRPr="00B609BF" w:rsidRDefault="007804D2">
      <w:pPr>
        <w:rPr>
          <w:rFonts w:ascii="Arial" w:eastAsia="Arial" w:hAnsi="Arial" w:cs="Arial"/>
          <w:b/>
          <w:color w:val="000000"/>
          <w:sz w:val="22"/>
        </w:rPr>
      </w:pPr>
    </w:p>
    <w:p w14:paraId="2FF91EA2"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Fiat Chrysler Automobiles, MI</w:t>
      </w:r>
    </w:p>
    <w:p w14:paraId="0318FBFB"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Data Scientist / Test Schedule Development Engineer</w:t>
      </w:r>
    </w:p>
    <w:p w14:paraId="70877877"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June 2017 - Present</w:t>
      </w:r>
    </w:p>
    <w:p w14:paraId="1825547D" w14:textId="77777777" w:rsidR="007804D2" w:rsidRPr="00B609BF" w:rsidRDefault="007804D2">
      <w:pPr>
        <w:rPr>
          <w:rFonts w:ascii="Arial" w:eastAsia="Arial" w:hAnsi="Arial" w:cs="Arial"/>
          <w:color w:val="000000"/>
          <w:sz w:val="22"/>
        </w:rPr>
      </w:pPr>
    </w:p>
    <w:p w14:paraId="6B26EF23" w14:textId="77777777" w:rsidR="007804D2" w:rsidRPr="00B609BF" w:rsidRDefault="00C81441">
      <w:pPr>
        <w:numPr>
          <w:ilvl w:val="0"/>
          <w:numId w:val="12"/>
        </w:numPr>
        <w:rPr>
          <w:rFonts w:ascii="Arial" w:eastAsia="Arial" w:hAnsi="Arial" w:cs="Arial"/>
          <w:color w:val="000000"/>
          <w:sz w:val="22"/>
        </w:rPr>
      </w:pPr>
      <w:r w:rsidRPr="00B609BF">
        <w:rPr>
          <w:rFonts w:ascii="Arial" w:eastAsia="Arial" w:hAnsi="Arial" w:cs="Arial"/>
          <w:color w:val="000000"/>
          <w:sz w:val="22"/>
        </w:rPr>
        <w:lastRenderedPageBreak/>
        <w:t>Lead manpower requirements project to predict with better accuracy the number of vehicles that would be sent to Chrysler Proving Grounds for vehicle testing. This allowed the manpower team to hire the right number of drivers thereby reducing cost otherwise incurred from hiring more drivers than will be needed.</w:t>
      </w:r>
    </w:p>
    <w:p w14:paraId="58BE408C" w14:textId="24FF5E04" w:rsidR="00B609BF" w:rsidRPr="00B609BF" w:rsidRDefault="00B609BF" w:rsidP="00B609BF">
      <w:pPr>
        <w:pStyle w:val="NoSpacing"/>
        <w:numPr>
          <w:ilvl w:val="0"/>
          <w:numId w:val="12"/>
        </w:numPr>
        <w:rPr>
          <w:rFonts w:ascii="Arial" w:hAnsi="Arial" w:cs="Arial"/>
          <w:color w:val="000000" w:themeColor="text1"/>
          <w:sz w:val="24"/>
          <w:szCs w:val="24"/>
        </w:rPr>
      </w:pPr>
      <w:r w:rsidRPr="00B609BF">
        <w:rPr>
          <w:rFonts w:ascii="Arial" w:hAnsi="Arial" w:cs="Arial"/>
          <w:color w:val="000000" w:themeColor="text1"/>
          <w:sz w:val="24"/>
          <w:szCs w:val="24"/>
        </w:rPr>
        <w:t xml:space="preserve">Sentiment Analysis of FCA employee and ex-employee reviews: Scraped and analyzed thousands of employee and ex-employees reviews from </w:t>
      </w:r>
      <w:proofErr w:type="spellStart"/>
      <w:r w:rsidRPr="00B609BF">
        <w:rPr>
          <w:rFonts w:ascii="Arial" w:hAnsi="Arial" w:cs="Arial"/>
          <w:color w:val="000000" w:themeColor="text1"/>
          <w:sz w:val="24"/>
          <w:szCs w:val="24"/>
        </w:rPr>
        <w:t>Glassdoor</w:t>
      </w:r>
      <w:proofErr w:type="spellEnd"/>
      <w:r w:rsidRPr="00B609BF">
        <w:rPr>
          <w:rFonts w:ascii="Arial" w:hAnsi="Arial" w:cs="Arial"/>
          <w:color w:val="000000" w:themeColor="text1"/>
          <w:sz w:val="24"/>
          <w:szCs w:val="24"/>
        </w:rPr>
        <w:t xml:space="preserve"> and Indeed between 2008 and 2018.</w:t>
      </w:r>
    </w:p>
    <w:p w14:paraId="4CD66A71" w14:textId="77777777" w:rsidR="00B609BF" w:rsidRPr="00B609BF" w:rsidRDefault="00B609BF" w:rsidP="00B609BF">
      <w:pPr>
        <w:ind w:left="720"/>
        <w:rPr>
          <w:rFonts w:ascii="Arial" w:eastAsia="Arial" w:hAnsi="Arial" w:cs="Arial"/>
          <w:color w:val="000000"/>
          <w:sz w:val="22"/>
        </w:rPr>
      </w:pPr>
    </w:p>
    <w:p w14:paraId="4FB1069A" w14:textId="77777777" w:rsidR="007804D2" w:rsidRPr="00B609BF" w:rsidRDefault="00C81441">
      <w:pPr>
        <w:numPr>
          <w:ilvl w:val="0"/>
          <w:numId w:val="12"/>
        </w:numPr>
        <w:rPr>
          <w:rFonts w:ascii="Arial" w:eastAsia="Arial" w:hAnsi="Arial" w:cs="Arial"/>
          <w:color w:val="000000"/>
          <w:sz w:val="22"/>
        </w:rPr>
      </w:pPr>
      <w:r w:rsidRPr="00B609BF">
        <w:rPr>
          <w:rFonts w:ascii="Arial" w:eastAsia="Arial" w:hAnsi="Arial" w:cs="Arial"/>
          <w:color w:val="000000"/>
          <w:sz w:val="22"/>
        </w:rPr>
        <w:t>Lead on multiple analytical projects using Customer Usage Data (CUDA) and warranty data to drive insights into customer mileage, identify warranty concerns and improve overall durability of FCA vehicles.</w:t>
      </w:r>
    </w:p>
    <w:p w14:paraId="55572992" w14:textId="77777777" w:rsidR="007804D2" w:rsidRPr="00B609BF" w:rsidRDefault="00C81441">
      <w:pPr>
        <w:numPr>
          <w:ilvl w:val="0"/>
          <w:numId w:val="12"/>
        </w:numPr>
        <w:rPr>
          <w:rFonts w:ascii="Arial" w:eastAsia="Arial" w:hAnsi="Arial" w:cs="Arial"/>
          <w:color w:val="000000"/>
          <w:sz w:val="22"/>
        </w:rPr>
      </w:pPr>
      <w:r w:rsidRPr="00B609BF">
        <w:rPr>
          <w:rFonts w:ascii="Arial" w:eastAsia="Arial" w:hAnsi="Arial" w:cs="Arial"/>
          <w:color w:val="000000"/>
          <w:sz w:val="22"/>
        </w:rPr>
        <w:t>Lead Trailer Tow project using data from Control Tec database to analyze 95th Percentile trailer towing FCA SUV vehicles.</w:t>
      </w:r>
    </w:p>
    <w:p w14:paraId="0BE2A7E6" w14:textId="5BE081E9" w:rsidR="007804D2" w:rsidRPr="00B609BF" w:rsidRDefault="00AD74A9">
      <w:pPr>
        <w:numPr>
          <w:ilvl w:val="0"/>
          <w:numId w:val="12"/>
        </w:numPr>
        <w:rPr>
          <w:rFonts w:ascii="Arial" w:eastAsia="Arial" w:hAnsi="Arial" w:cs="Arial"/>
          <w:color w:val="000000"/>
          <w:sz w:val="22"/>
        </w:rPr>
      </w:pPr>
      <w:r>
        <w:rPr>
          <w:rFonts w:ascii="Arial" w:eastAsia="Arial" w:hAnsi="Arial" w:cs="Arial"/>
          <w:color w:val="000000"/>
          <w:sz w:val="22"/>
        </w:rPr>
        <w:t xml:space="preserve">Member of team developing </w:t>
      </w:r>
      <w:proofErr w:type="spellStart"/>
      <w:r>
        <w:rPr>
          <w:rFonts w:ascii="Arial" w:eastAsia="Arial" w:hAnsi="Arial" w:cs="Arial"/>
          <w:color w:val="000000"/>
          <w:sz w:val="22"/>
        </w:rPr>
        <w:t>Q</w:t>
      </w:r>
      <w:r w:rsidR="00C81441" w:rsidRPr="00B609BF">
        <w:rPr>
          <w:rFonts w:ascii="Arial" w:eastAsia="Arial" w:hAnsi="Arial" w:cs="Arial"/>
          <w:color w:val="000000"/>
          <w:sz w:val="22"/>
        </w:rPr>
        <w:t>likview</w:t>
      </w:r>
      <w:proofErr w:type="spellEnd"/>
      <w:r w:rsidR="00C81441" w:rsidRPr="00B609BF">
        <w:rPr>
          <w:rFonts w:ascii="Arial" w:eastAsia="Arial" w:hAnsi="Arial" w:cs="Arial"/>
          <w:color w:val="000000"/>
          <w:sz w:val="22"/>
        </w:rPr>
        <w:t xml:space="preserve"> interface to various FCA vehicle databases Participated in weekly meetings to analyze var</w:t>
      </w:r>
      <w:r>
        <w:rPr>
          <w:rFonts w:ascii="Arial" w:eastAsia="Arial" w:hAnsi="Arial" w:cs="Arial"/>
          <w:color w:val="000000"/>
          <w:sz w:val="22"/>
        </w:rPr>
        <w:t xml:space="preserve">ious stages of the development </w:t>
      </w:r>
      <w:proofErr w:type="spellStart"/>
      <w:r>
        <w:rPr>
          <w:rFonts w:ascii="Arial" w:eastAsia="Arial" w:hAnsi="Arial" w:cs="Arial"/>
          <w:color w:val="000000"/>
          <w:sz w:val="22"/>
        </w:rPr>
        <w:t>Q</w:t>
      </w:r>
      <w:r w:rsidR="00C81441" w:rsidRPr="00B609BF">
        <w:rPr>
          <w:rFonts w:ascii="Arial" w:eastAsia="Arial" w:hAnsi="Arial" w:cs="Arial"/>
          <w:color w:val="000000"/>
          <w:sz w:val="22"/>
        </w:rPr>
        <w:t>likview</w:t>
      </w:r>
      <w:proofErr w:type="spellEnd"/>
      <w:r w:rsidR="00C81441" w:rsidRPr="00B609BF">
        <w:rPr>
          <w:rFonts w:ascii="Arial" w:eastAsia="Arial" w:hAnsi="Arial" w:cs="Arial"/>
          <w:color w:val="000000"/>
          <w:sz w:val="22"/>
        </w:rPr>
        <w:t>.</w:t>
      </w:r>
    </w:p>
    <w:p w14:paraId="114FDE93" w14:textId="77777777" w:rsidR="007804D2" w:rsidRPr="00B609BF" w:rsidRDefault="00C81441">
      <w:pPr>
        <w:rPr>
          <w:rFonts w:ascii="Arial" w:eastAsia="Arial" w:hAnsi="Arial" w:cs="Arial"/>
          <w:color w:val="000000"/>
          <w:sz w:val="22"/>
        </w:rPr>
      </w:pPr>
      <w:r w:rsidRPr="00B609BF">
        <w:rPr>
          <w:rFonts w:ascii="Arial" w:eastAsia="Arial" w:hAnsi="Arial" w:cs="Arial"/>
          <w:b/>
          <w:color w:val="000000"/>
          <w:sz w:val="22"/>
        </w:rPr>
        <w:t xml:space="preserve">Environment: </w:t>
      </w:r>
      <w:r w:rsidRPr="00B609BF">
        <w:rPr>
          <w:rFonts w:ascii="Arial" w:eastAsia="Arial" w:hAnsi="Arial" w:cs="Arial"/>
          <w:color w:val="000000"/>
          <w:sz w:val="22"/>
        </w:rPr>
        <w:t xml:space="preserve">R, Python, MATLAB, Tableau, SAS, SQL, </w:t>
      </w:r>
      <w:proofErr w:type="spellStart"/>
      <w:r w:rsidRPr="00B609BF">
        <w:rPr>
          <w:rFonts w:ascii="Arial" w:eastAsia="Arial" w:hAnsi="Arial" w:cs="Arial"/>
          <w:color w:val="000000"/>
          <w:sz w:val="22"/>
        </w:rPr>
        <w:t>Qlikview</w:t>
      </w:r>
      <w:proofErr w:type="spellEnd"/>
    </w:p>
    <w:p w14:paraId="401A73D6" w14:textId="77777777" w:rsidR="007804D2" w:rsidRPr="00B609BF" w:rsidRDefault="007804D2">
      <w:pPr>
        <w:rPr>
          <w:rFonts w:ascii="Arial" w:eastAsia="Arial" w:hAnsi="Arial" w:cs="Arial"/>
          <w:color w:val="000000"/>
          <w:sz w:val="22"/>
        </w:rPr>
      </w:pPr>
    </w:p>
    <w:p w14:paraId="51DAA8B1"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Baptist Cancer Center, TN</w:t>
      </w:r>
    </w:p>
    <w:p w14:paraId="4C8660DF"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Data Analyst / Manager</w:t>
      </w:r>
    </w:p>
    <w:p w14:paraId="5A3F2B4B"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January 2016 - May 2017(Concurrent with Jobs Below)</w:t>
      </w:r>
    </w:p>
    <w:p w14:paraId="446CC5BF" w14:textId="77777777" w:rsidR="007804D2" w:rsidRPr="00B609BF" w:rsidRDefault="007804D2">
      <w:pPr>
        <w:rPr>
          <w:rFonts w:ascii="Arial" w:eastAsia="Arial" w:hAnsi="Arial" w:cs="Arial"/>
          <w:color w:val="000000"/>
          <w:sz w:val="22"/>
        </w:rPr>
      </w:pPr>
    </w:p>
    <w:p w14:paraId="1BEB00A3" w14:textId="77777777" w:rsidR="007804D2" w:rsidRPr="00B609BF" w:rsidRDefault="00C81441">
      <w:pPr>
        <w:numPr>
          <w:ilvl w:val="0"/>
          <w:numId w:val="13"/>
        </w:numPr>
        <w:rPr>
          <w:rFonts w:ascii="Arial" w:eastAsia="Arial" w:hAnsi="Arial" w:cs="Arial"/>
          <w:color w:val="000000"/>
          <w:sz w:val="22"/>
        </w:rPr>
      </w:pPr>
      <w:r w:rsidRPr="00B609BF">
        <w:rPr>
          <w:rFonts w:ascii="Arial" w:eastAsia="Arial" w:hAnsi="Arial" w:cs="Arial"/>
          <w:color w:val="000000"/>
          <w:sz w:val="22"/>
        </w:rPr>
        <w:t>Responsible for data management that includes data collection and database management for the Thoracic Oncology Multidisciplinary Clinic.</w:t>
      </w:r>
    </w:p>
    <w:p w14:paraId="2184354C" w14:textId="77777777" w:rsidR="007804D2" w:rsidRPr="00B609BF" w:rsidRDefault="00C81441">
      <w:pPr>
        <w:numPr>
          <w:ilvl w:val="0"/>
          <w:numId w:val="13"/>
        </w:numPr>
        <w:rPr>
          <w:rFonts w:ascii="Arial" w:eastAsia="Arial" w:hAnsi="Arial" w:cs="Arial"/>
          <w:color w:val="000000"/>
          <w:sz w:val="22"/>
        </w:rPr>
      </w:pPr>
      <w:r w:rsidRPr="00B609BF">
        <w:rPr>
          <w:rFonts w:ascii="Arial" w:eastAsia="Arial" w:hAnsi="Arial" w:cs="Arial"/>
          <w:color w:val="000000"/>
          <w:sz w:val="22"/>
        </w:rPr>
        <w:t>Duties include collecting data at conferences and during clinics and reporting to Medical Director, Medical Steering Committee, Administration and various grant-funding organizations as directed.</w:t>
      </w:r>
    </w:p>
    <w:p w14:paraId="67FD7468" w14:textId="77777777" w:rsidR="007804D2" w:rsidRPr="00B609BF" w:rsidRDefault="00C81441">
      <w:pPr>
        <w:numPr>
          <w:ilvl w:val="0"/>
          <w:numId w:val="13"/>
        </w:numPr>
        <w:rPr>
          <w:rFonts w:ascii="Arial" w:eastAsia="Arial" w:hAnsi="Arial" w:cs="Arial"/>
          <w:color w:val="000000"/>
          <w:sz w:val="22"/>
        </w:rPr>
      </w:pPr>
      <w:r w:rsidRPr="00B609BF">
        <w:rPr>
          <w:rFonts w:ascii="Arial" w:eastAsia="Arial" w:hAnsi="Arial" w:cs="Arial"/>
          <w:color w:val="000000"/>
          <w:sz w:val="22"/>
        </w:rPr>
        <w:t>Perform a prospective matched cohort comparative effectiveness study of patients receiving serial versus multidisciplinary care, with key patient-centered endpoints (survival, satisfaction with the care experience, timeliness and appropriateness of care, quality of staging).</w:t>
      </w:r>
    </w:p>
    <w:p w14:paraId="0167A4C8" w14:textId="77777777" w:rsidR="007804D2" w:rsidRPr="00B609BF" w:rsidRDefault="00C81441">
      <w:pPr>
        <w:numPr>
          <w:ilvl w:val="0"/>
          <w:numId w:val="13"/>
        </w:numPr>
        <w:rPr>
          <w:rFonts w:ascii="Arial" w:eastAsia="Arial" w:hAnsi="Arial" w:cs="Arial"/>
          <w:color w:val="000000"/>
          <w:sz w:val="22"/>
        </w:rPr>
      </w:pPr>
      <w:r w:rsidRPr="00B609BF">
        <w:rPr>
          <w:rFonts w:ascii="Arial" w:eastAsia="Arial" w:hAnsi="Arial" w:cs="Arial"/>
          <w:color w:val="000000"/>
          <w:sz w:val="22"/>
        </w:rPr>
        <w:t>Perform statistical analysis to determine the quality of care and survival between multidisciplinary program and serial care program using models such as conditional fixed effects logistic regression for binary categorical outcomes; fixed effects generalized linear models and fixed effects proportional hazard model for survival analysis.</w:t>
      </w:r>
    </w:p>
    <w:p w14:paraId="00294ED2" w14:textId="77777777" w:rsidR="007804D2" w:rsidRPr="00B609BF" w:rsidRDefault="007804D2">
      <w:pPr>
        <w:rPr>
          <w:rFonts w:ascii="Arial" w:eastAsia="Arial" w:hAnsi="Arial" w:cs="Arial"/>
          <w:color w:val="000000"/>
          <w:sz w:val="22"/>
        </w:rPr>
      </w:pPr>
    </w:p>
    <w:p w14:paraId="4BC190AD"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Baptist College of Health Sciences, TN</w:t>
      </w:r>
    </w:p>
    <w:p w14:paraId="5BD81FA3"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Adjunct Instructor</w:t>
      </w:r>
    </w:p>
    <w:p w14:paraId="0D429C0A"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August 2015 - August 2016 (Concurrent with Job Below)</w:t>
      </w:r>
    </w:p>
    <w:p w14:paraId="4F68EDB8" w14:textId="77777777" w:rsidR="007804D2" w:rsidRPr="00B609BF" w:rsidRDefault="007804D2">
      <w:pPr>
        <w:rPr>
          <w:rFonts w:ascii="Arial" w:eastAsia="Arial" w:hAnsi="Arial" w:cs="Arial"/>
          <w:color w:val="000000"/>
          <w:sz w:val="22"/>
        </w:rPr>
      </w:pPr>
    </w:p>
    <w:p w14:paraId="07748DA1" w14:textId="77777777" w:rsidR="007804D2" w:rsidRPr="00B609BF" w:rsidRDefault="00C81441">
      <w:pPr>
        <w:numPr>
          <w:ilvl w:val="0"/>
          <w:numId w:val="14"/>
        </w:numPr>
        <w:rPr>
          <w:rFonts w:ascii="Arial" w:eastAsia="Arial" w:hAnsi="Arial" w:cs="Arial"/>
          <w:color w:val="000000"/>
          <w:sz w:val="22"/>
        </w:rPr>
      </w:pPr>
      <w:r w:rsidRPr="00B609BF">
        <w:rPr>
          <w:rFonts w:ascii="Arial" w:eastAsia="Arial" w:hAnsi="Arial" w:cs="Arial"/>
          <w:color w:val="000000"/>
          <w:sz w:val="22"/>
        </w:rPr>
        <w:t>Taught College Algebra and Introduction to Statistics.</w:t>
      </w:r>
    </w:p>
    <w:p w14:paraId="1D6A0E8A" w14:textId="77777777" w:rsidR="007804D2" w:rsidRPr="00B609BF" w:rsidRDefault="007804D2">
      <w:pPr>
        <w:rPr>
          <w:rFonts w:ascii="Arial" w:eastAsia="Arial" w:hAnsi="Arial" w:cs="Arial"/>
          <w:color w:val="000000"/>
          <w:sz w:val="22"/>
        </w:rPr>
      </w:pPr>
    </w:p>
    <w:p w14:paraId="08BC8EB1"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The University of Memphis, TN</w:t>
      </w:r>
    </w:p>
    <w:p w14:paraId="44BAC583"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Graduate Assistant</w:t>
      </w:r>
    </w:p>
    <w:p w14:paraId="4C3808AF"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August 2012 - August 2016 (Concurrent with Job Above)</w:t>
      </w:r>
    </w:p>
    <w:p w14:paraId="1CB1F01A" w14:textId="77777777" w:rsidR="007804D2" w:rsidRPr="00B609BF" w:rsidRDefault="007804D2">
      <w:pPr>
        <w:rPr>
          <w:rFonts w:ascii="Arial" w:eastAsia="Arial" w:hAnsi="Arial" w:cs="Arial"/>
          <w:color w:val="000000"/>
          <w:sz w:val="22"/>
        </w:rPr>
      </w:pPr>
    </w:p>
    <w:p w14:paraId="7154D6B5" w14:textId="77777777" w:rsidR="007804D2" w:rsidRPr="00B609BF" w:rsidRDefault="00C81441">
      <w:pPr>
        <w:rPr>
          <w:rFonts w:ascii="Arial" w:eastAsia="Arial" w:hAnsi="Arial" w:cs="Arial"/>
          <w:color w:val="000000"/>
          <w:sz w:val="22"/>
        </w:rPr>
      </w:pPr>
      <w:r w:rsidRPr="00B609BF">
        <w:rPr>
          <w:rFonts w:ascii="Arial" w:eastAsia="Arial" w:hAnsi="Arial" w:cs="Arial"/>
          <w:color w:val="000000"/>
          <w:sz w:val="22"/>
        </w:rPr>
        <w:t>Member of Professional Development Committee, January 2014 - August 2016</w:t>
      </w:r>
    </w:p>
    <w:p w14:paraId="5EBDBF9C" w14:textId="77777777" w:rsidR="007804D2" w:rsidRPr="00B609BF" w:rsidRDefault="00C81441">
      <w:pPr>
        <w:numPr>
          <w:ilvl w:val="0"/>
          <w:numId w:val="16"/>
        </w:numPr>
        <w:rPr>
          <w:rFonts w:ascii="Arial" w:eastAsia="Arial" w:hAnsi="Arial" w:cs="Arial"/>
          <w:color w:val="000000"/>
          <w:sz w:val="22"/>
        </w:rPr>
      </w:pPr>
      <w:r w:rsidRPr="00B609BF">
        <w:rPr>
          <w:rFonts w:ascii="Arial" w:eastAsia="Arial" w:hAnsi="Arial" w:cs="Arial"/>
          <w:color w:val="000000"/>
          <w:sz w:val="22"/>
        </w:rPr>
        <w:t>Recruited resource personnel for graduate student professional development seminars.</w:t>
      </w:r>
    </w:p>
    <w:p w14:paraId="306CA634" w14:textId="77777777" w:rsidR="007804D2" w:rsidRPr="00B609BF" w:rsidRDefault="00C81441">
      <w:pPr>
        <w:numPr>
          <w:ilvl w:val="0"/>
          <w:numId w:val="16"/>
        </w:numPr>
        <w:rPr>
          <w:rFonts w:ascii="Arial" w:eastAsia="Arial" w:hAnsi="Arial" w:cs="Arial"/>
          <w:color w:val="000000"/>
          <w:sz w:val="22"/>
        </w:rPr>
      </w:pPr>
      <w:r w:rsidRPr="00B609BF">
        <w:rPr>
          <w:rFonts w:ascii="Arial" w:eastAsia="Arial" w:hAnsi="Arial" w:cs="Arial"/>
          <w:color w:val="000000"/>
          <w:sz w:val="22"/>
        </w:rPr>
        <w:t>Organized professional development seminars.</w:t>
      </w:r>
    </w:p>
    <w:p w14:paraId="5330ED42" w14:textId="77777777" w:rsidR="007804D2" w:rsidRPr="00B609BF" w:rsidRDefault="007804D2">
      <w:pPr>
        <w:rPr>
          <w:rFonts w:ascii="Arial" w:eastAsia="Arial" w:hAnsi="Arial" w:cs="Arial"/>
          <w:color w:val="000000"/>
          <w:sz w:val="22"/>
        </w:rPr>
      </w:pPr>
    </w:p>
    <w:p w14:paraId="170AEB0D" w14:textId="77777777" w:rsidR="007804D2" w:rsidRPr="00B609BF" w:rsidRDefault="00C81441">
      <w:pPr>
        <w:rPr>
          <w:rFonts w:ascii="Arial" w:eastAsia="Arial" w:hAnsi="Arial" w:cs="Arial"/>
          <w:color w:val="000000"/>
          <w:sz w:val="22"/>
        </w:rPr>
      </w:pPr>
      <w:r w:rsidRPr="00B609BF">
        <w:rPr>
          <w:rFonts w:ascii="Arial" w:eastAsia="Arial" w:hAnsi="Arial" w:cs="Arial"/>
          <w:color w:val="000000"/>
          <w:sz w:val="22"/>
        </w:rPr>
        <w:t>Member of Graduate Assistants Healthcare Committee, January 2014 - August 2016</w:t>
      </w:r>
    </w:p>
    <w:p w14:paraId="18E7FEAF" w14:textId="77777777" w:rsidR="007804D2" w:rsidRPr="00B609BF" w:rsidRDefault="00C81441">
      <w:pPr>
        <w:numPr>
          <w:ilvl w:val="0"/>
          <w:numId w:val="18"/>
        </w:numPr>
        <w:rPr>
          <w:rFonts w:ascii="Arial" w:eastAsia="Arial" w:hAnsi="Arial" w:cs="Arial"/>
          <w:color w:val="000000"/>
          <w:sz w:val="22"/>
        </w:rPr>
      </w:pPr>
      <w:r w:rsidRPr="00B609BF">
        <w:rPr>
          <w:rFonts w:ascii="Arial" w:eastAsia="Arial" w:hAnsi="Arial" w:cs="Arial"/>
          <w:color w:val="000000"/>
          <w:sz w:val="22"/>
        </w:rPr>
        <w:lastRenderedPageBreak/>
        <w:t>Partnered with Church Health Center to bring health insurance coverage to Graduate Assistants.</w:t>
      </w:r>
    </w:p>
    <w:p w14:paraId="17223274" w14:textId="77777777" w:rsidR="007804D2" w:rsidRPr="00B609BF" w:rsidRDefault="007804D2">
      <w:pPr>
        <w:rPr>
          <w:rFonts w:ascii="Arial" w:eastAsia="Arial" w:hAnsi="Arial" w:cs="Arial"/>
          <w:color w:val="000000"/>
          <w:sz w:val="22"/>
        </w:rPr>
      </w:pPr>
    </w:p>
    <w:p w14:paraId="15F64C6F" w14:textId="77777777" w:rsidR="007804D2" w:rsidRPr="00B609BF" w:rsidRDefault="00C81441">
      <w:pPr>
        <w:rPr>
          <w:rFonts w:ascii="Arial" w:eastAsia="Arial" w:hAnsi="Arial" w:cs="Arial"/>
          <w:color w:val="000000"/>
          <w:sz w:val="22"/>
        </w:rPr>
      </w:pPr>
      <w:r w:rsidRPr="00B609BF">
        <w:rPr>
          <w:rFonts w:ascii="Arial" w:eastAsia="Arial" w:hAnsi="Arial" w:cs="Arial"/>
          <w:color w:val="000000"/>
          <w:sz w:val="22"/>
        </w:rPr>
        <w:t>Graduate Teaching Assistant, August 2012 - May 2016</w:t>
      </w:r>
    </w:p>
    <w:p w14:paraId="24DEEBF5" w14:textId="77777777" w:rsidR="007804D2" w:rsidRPr="00B609BF" w:rsidRDefault="00C81441">
      <w:pPr>
        <w:numPr>
          <w:ilvl w:val="0"/>
          <w:numId w:val="20"/>
        </w:numPr>
        <w:rPr>
          <w:rFonts w:ascii="Arial" w:eastAsia="Arial" w:hAnsi="Arial" w:cs="Arial"/>
          <w:color w:val="000000"/>
          <w:sz w:val="22"/>
        </w:rPr>
      </w:pPr>
      <w:r w:rsidRPr="00B609BF">
        <w:rPr>
          <w:rFonts w:ascii="Arial" w:eastAsia="Arial" w:hAnsi="Arial" w:cs="Arial"/>
          <w:color w:val="000000"/>
          <w:sz w:val="22"/>
        </w:rPr>
        <w:t>Taught Introduction to Statistics, Foundations of Math, and Elementary Calculus.</w:t>
      </w:r>
    </w:p>
    <w:p w14:paraId="170EE13C" w14:textId="77777777" w:rsidR="007804D2" w:rsidRPr="00B609BF" w:rsidRDefault="007804D2">
      <w:pPr>
        <w:rPr>
          <w:rFonts w:ascii="Arial" w:eastAsia="Arial" w:hAnsi="Arial" w:cs="Arial"/>
          <w:color w:val="000000"/>
          <w:sz w:val="22"/>
        </w:rPr>
      </w:pPr>
    </w:p>
    <w:p w14:paraId="30E37C5C" w14:textId="77777777" w:rsidR="007804D2" w:rsidRPr="00B609BF" w:rsidRDefault="007804D2">
      <w:pPr>
        <w:rPr>
          <w:rFonts w:ascii="Arial" w:eastAsia="Arial" w:hAnsi="Arial" w:cs="Arial"/>
          <w:color w:val="000000"/>
          <w:sz w:val="22"/>
        </w:rPr>
      </w:pPr>
    </w:p>
    <w:p w14:paraId="2226ACCA"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St. Jude Children’s Research Hospital, TN</w:t>
      </w:r>
    </w:p>
    <w:p w14:paraId="40BF9348"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Graduate Research Assistant</w:t>
      </w:r>
    </w:p>
    <w:p w14:paraId="1081F917" w14:textId="32D21CE1" w:rsidR="007804D2" w:rsidRPr="00B609BF" w:rsidRDefault="00DC72A5">
      <w:pPr>
        <w:rPr>
          <w:rFonts w:ascii="Arial" w:eastAsia="Arial" w:hAnsi="Arial" w:cs="Arial"/>
          <w:b/>
          <w:color w:val="000000"/>
          <w:sz w:val="22"/>
        </w:rPr>
      </w:pPr>
      <w:r>
        <w:rPr>
          <w:rFonts w:ascii="Arial" w:eastAsia="Arial" w:hAnsi="Arial" w:cs="Arial"/>
          <w:b/>
          <w:color w:val="000000"/>
          <w:sz w:val="22"/>
        </w:rPr>
        <w:t>July</w:t>
      </w:r>
      <w:r w:rsidR="00B11B2E">
        <w:rPr>
          <w:rFonts w:ascii="Arial" w:eastAsia="Arial" w:hAnsi="Arial" w:cs="Arial"/>
          <w:b/>
          <w:color w:val="000000"/>
          <w:sz w:val="22"/>
        </w:rPr>
        <w:t xml:space="preserve"> 2014 - June 2015</w:t>
      </w:r>
      <w:r w:rsidR="00C81441" w:rsidRPr="00B609BF">
        <w:rPr>
          <w:rFonts w:ascii="Arial" w:eastAsia="Arial" w:hAnsi="Arial" w:cs="Arial"/>
          <w:b/>
          <w:color w:val="000000"/>
          <w:sz w:val="22"/>
        </w:rPr>
        <w:t xml:space="preserve"> (Concurrent with Jobs Above)</w:t>
      </w:r>
    </w:p>
    <w:p w14:paraId="653DA937" w14:textId="77777777" w:rsidR="007804D2" w:rsidRPr="00B609BF" w:rsidRDefault="007804D2">
      <w:pPr>
        <w:rPr>
          <w:rFonts w:ascii="Arial" w:eastAsia="Arial" w:hAnsi="Arial" w:cs="Arial"/>
          <w:color w:val="000000"/>
          <w:sz w:val="22"/>
        </w:rPr>
      </w:pPr>
    </w:p>
    <w:p w14:paraId="09919639" w14:textId="77777777" w:rsidR="007804D2" w:rsidRPr="00B609BF" w:rsidRDefault="00C81441">
      <w:pPr>
        <w:numPr>
          <w:ilvl w:val="0"/>
          <w:numId w:val="22"/>
        </w:numPr>
        <w:rPr>
          <w:rFonts w:ascii="Arial" w:eastAsia="Arial" w:hAnsi="Arial" w:cs="Arial"/>
          <w:color w:val="000000"/>
          <w:sz w:val="22"/>
        </w:rPr>
      </w:pPr>
      <w:r w:rsidRPr="00B609BF">
        <w:rPr>
          <w:rFonts w:ascii="Arial" w:eastAsia="Arial" w:hAnsi="Arial" w:cs="Arial"/>
          <w:color w:val="000000"/>
          <w:sz w:val="22"/>
        </w:rPr>
        <w:t>Worked on numerous research projects, including</w:t>
      </w:r>
      <w:proofErr w:type="gramStart"/>
      <w:r w:rsidRPr="00B609BF">
        <w:rPr>
          <w:rFonts w:ascii="Arial" w:eastAsia="Arial" w:hAnsi="Arial" w:cs="Arial"/>
          <w:color w:val="000000"/>
          <w:sz w:val="22"/>
        </w:rPr>
        <w:t>:.</w:t>
      </w:r>
      <w:proofErr w:type="gramEnd"/>
    </w:p>
    <w:p w14:paraId="313CCA1F" w14:textId="77777777" w:rsidR="007804D2" w:rsidRPr="00B609BF" w:rsidRDefault="00C81441">
      <w:pPr>
        <w:numPr>
          <w:ilvl w:val="0"/>
          <w:numId w:val="22"/>
        </w:numPr>
        <w:rPr>
          <w:rFonts w:ascii="Arial" w:eastAsia="Arial" w:hAnsi="Arial" w:cs="Arial"/>
          <w:color w:val="000000"/>
          <w:sz w:val="22"/>
        </w:rPr>
      </w:pPr>
      <w:r w:rsidRPr="00B609BF">
        <w:rPr>
          <w:rFonts w:ascii="Arial" w:eastAsia="Arial" w:hAnsi="Arial" w:cs="Arial"/>
          <w:color w:val="000000"/>
          <w:sz w:val="22"/>
        </w:rPr>
        <w:t xml:space="preserve">(1) </w:t>
      </w:r>
      <w:proofErr w:type="gramStart"/>
      <w:r w:rsidRPr="00B609BF">
        <w:rPr>
          <w:rFonts w:ascii="Arial" w:eastAsia="Arial" w:hAnsi="Arial" w:cs="Arial"/>
          <w:color w:val="000000"/>
          <w:sz w:val="22"/>
        </w:rPr>
        <w:t>gastronomy</w:t>
      </w:r>
      <w:proofErr w:type="gramEnd"/>
      <w:r w:rsidRPr="00B609BF">
        <w:rPr>
          <w:rFonts w:ascii="Arial" w:eastAsia="Arial" w:hAnsi="Arial" w:cs="Arial"/>
          <w:color w:val="000000"/>
          <w:sz w:val="22"/>
        </w:rPr>
        <w:t xml:space="preserve"> complications in pediatric cancer patients;.</w:t>
      </w:r>
    </w:p>
    <w:p w14:paraId="0422D0B2" w14:textId="77777777" w:rsidR="007804D2" w:rsidRPr="00B609BF" w:rsidRDefault="00C81441">
      <w:pPr>
        <w:numPr>
          <w:ilvl w:val="0"/>
          <w:numId w:val="22"/>
        </w:numPr>
        <w:rPr>
          <w:rFonts w:ascii="Arial" w:eastAsia="Arial" w:hAnsi="Arial" w:cs="Arial"/>
          <w:color w:val="000000"/>
          <w:sz w:val="22"/>
        </w:rPr>
      </w:pPr>
      <w:r w:rsidRPr="00B609BF">
        <w:rPr>
          <w:rFonts w:ascii="Arial" w:eastAsia="Arial" w:hAnsi="Arial" w:cs="Arial"/>
          <w:color w:val="000000"/>
          <w:sz w:val="22"/>
        </w:rPr>
        <w:t xml:space="preserve">(2) </w:t>
      </w:r>
      <w:proofErr w:type="gramStart"/>
      <w:r w:rsidRPr="00B609BF">
        <w:rPr>
          <w:rFonts w:ascii="Arial" w:eastAsia="Arial" w:hAnsi="Arial" w:cs="Arial"/>
          <w:color w:val="000000"/>
          <w:sz w:val="22"/>
        </w:rPr>
        <w:t>the</w:t>
      </w:r>
      <w:proofErr w:type="gramEnd"/>
      <w:r w:rsidRPr="00B609BF">
        <w:rPr>
          <w:rFonts w:ascii="Arial" w:eastAsia="Arial" w:hAnsi="Arial" w:cs="Arial"/>
          <w:color w:val="000000"/>
          <w:sz w:val="22"/>
        </w:rPr>
        <w:t xml:space="preserve"> effect of dynamic contrast: enhanced MRI(DEMRI) on tumor angiogenic activity and in predicting tumor response of OS2008 patients;.</w:t>
      </w:r>
    </w:p>
    <w:p w14:paraId="46ACF070" w14:textId="77777777" w:rsidR="007804D2" w:rsidRPr="00B609BF" w:rsidRDefault="00C81441">
      <w:pPr>
        <w:numPr>
          <w:ilvl w:val="0"/>
          <w:numId w:val="22"/>
        </w:numPr>
        <w:rPr>
          <w:rFonts w:ascii="Arial" w:eastAsia="Arial" w:hAnsi="Arial" w:cs="Arial"/>
          <w:color w:val="000000"/>
          <w:sz w:val="22"/>
        </w:rPr>
      </w:pPr>
      <w:r w:rsidRPr="00B609BF">
        <w:rPr>
          <w:rFonts w:ascii="Arial" w:eastAsia="Arial" w:hAnsi="Arial" w:cs="Arial"/>
          <w:color w:val="000000"/>
          <w:sz w:val="22"/>
        </w:rPr>
        <w:t xml:space="preserve">(3) </w:t>
      </w:r>
      <w:proofErr w:type="gramStart"/>
      <w:r w:rsidRPr="00B609BF">
        <w:rPr>
          <w:rFonts w:ascii="Arial" w:eastAsia="Arial" w:hAnsi="Arial" w:cs="Arial"/>
          <w:color w:val="000000"/>
          <w:sz w:val="22"/>
        </w:rPr>
        <w:t>evaluation</w:t>
      </w:r>
      <w:proofErr w:type="gramEnd"/>
      <w:r w:rsidRPr="00B609BF">
        <w:rPr>
          <w:rFonts w:ascii="Arial" w:eastAsia="Arial" w:hAnsi="Arial" w:cs="Arial"/>
          <w:color w:val="000000"/>
          <w:sz w:val="22"/>
        </w:rPr>
        <w:t xml:space="preserve"> of alternative in vivo screening methodology:.</w:t>
      </w:r>
    </w:p>
    <w:p w14:paraId="7390E63B" w14:textId="77777777" w:rsidR="007804D2" w:rsidRPr="00B609BF" w:rsidRDefault="00C81441">
      <w:pPr>
        <w:numPr>
          <w:ilvl w:val="0"/>
          <w:numId w:val="22"/>
        </w:numPr>
        <w:rPr>
          <w:rFonts w:ascii="Arial" w:eastAsia="Arial" w:hAnsi="Arial" w:cs="Arial"/>
          <w:color w:val="000000"/>
          <w:sz w:val="22"/>
        </w:rPr>
      </w:pPr>
      <w:r w:rsidRPr="00B609BF">
        <w:rPr>
          <w:rFonts w:ascii="Arial" w:eastAsia="Arial" w:hAnsi="Arial" w:cs="Arial"/>
          <w:color w:val="000000"/>
          <w:sz w:val="22"/>
        </w:rPr>
        <w:t xml:space="preserve">(4) </w:t>
      </w:r>
      <w:proofErr w:type="gramStart"/>
      <w:r w:rsidRPr="00B609BF">
        <w:rPr>
          <w:rFonts w:ascii="Arial" w:eastAsia="Arial" w:hAnsi="Arial" w:cs="Arial"/>
          <w:color w:val="000000"/>
          <w:sz w:val="22"/>
        </w:rPr>
        <w:t>analysis</w:t>
      </w:r>
      <w:proofErr w:type="gramEnd"/>
      <w:r w:rsidRPr="00B609BF">
        <w:rPr>
          <w:rFonts w:ascii="Arial" w:eastAsia="Arial" w:hAnsi="Arial" w:cs="Arial"/>
          <w:color w:val="000000"/>
          <w:sz w:val="22"/>
        </w:rPr>
        <w:t xml:space="preserve"> of single mouse tumor response results from PPTP; and (5) the significance of splenomegaly at diagnosis in pediatric Hodgkin lymphoma.</w:t>
      </w:r>
    </w:p>
    <w:p w14:paraId="18DD54B4" w14:textId="77777777" w:rsidR="007804D2" w:rsidRPr="00B609BF" w:rsidRDefault="007804D2">
      <w:pPr>
        <w:rPr>
          <w:rFonts w:ascii="Arial" w:eastAsia="Arial" w:hAnsi="Arial" w:cs="Arial"/>
          <w:color w:val="000000"/>
          <w:sz w:val="22"/>
        </w:rPr>
      </w:pPr>
    </w:p>
    <w:p w14:paraId="7E074D30"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Middle Tennessee State University, TN</w:t>
      </w:r>
    </w:p>
    <w:p w14:paraId="7929156F"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Graduate Teaching Assistant</w:t>
      </w:r>
    </w:p>
    <w:p w14:paraId="38282BDA"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August 2010 - August 2012</w:t>
      </w:r>
    </w:p>
    <w:p w14:paraId="78270CA7" w14:textId="77777777" w:rsidR="007804D2" w:rsidRPr="00B609BF" w:rsidRDefault="007804D2">
      <w:pPr>
        <w:rPr>
          <w:rFonts w:ascii="Arial" w:eastAsia="Arial" w:hAnsi="Arial" w:cs="Arial"/>
          <w:color w:val="000000"/>
          <w:sz w:val="22"/>
        </w:rPr>
      </w:pPr>
    </w:p>
    <w:p w14:paraId="0D1D674B" w14:textId="77777777" w:rsidR="007804D2" w:rsidRPr="00B609BF" w:rsidRDefault="00C81441">
      <w:pPr>
        <w:numPr>
          <w:ilvl w:val="0"/>
          <w:numId w:val="23"/>
        </w:numPr>
        <w:rPr>
          <w:rFonts w:ascii="Arial" w:eastAsia="Arial" w:hAnsi="Arial" w:cs="Arial"/>
          <w:color w:val="000000"/>
          <w:sz w:val="22"/>
        </w:rPr>
      </w:pPr>
      <w:r w:rsidRPr="00B609BF">
        <w:rPr>
          <w:rFonts w:ascii="Arial" w:eastAsia="Arial" w:hAnsi="Arial" w:cs="Arial"/>
          <w:color w:val="000000"/>
          <w:sz w:val="22"/>
        </w:rPr>
        <w:t>Taught College Algebra.</w:t>
      </w:r>
    </w:p>
    <w:p w14:paraId="3C106F34" w14:textId="77777777" w:rsidR="007804D2" w:rsidRPr="00B609BF" w:rsidRDefault="00C81441">
      <w:pPr>
        <w:numPr>
          <w:ilvl w:val="0"/>
          <w:numId w:val="23"/>
        </w:numPr>
        <w:rPr>
          <w:rFonts w:ascii="Arial" w:eastAsia="Arial" w:hAnsi="Arial" w:cs="Arial"/>
          <w:color w:val="000000"/>
          <w:sz w:val="22"/>
        </w:rPr>
      </w:pPr>
      <w:r w:rsidRPr="00B609BF">
        <w:rPr>
          <w:rFonts w:ascii="Arial" w:eastAsia="Arial" w:hAnsi="Arial" w:cs="Arial"/>
          <w:color w:val="000000"/>
          <w:sz w:val="22"/>
        </w:rPr>
        <w:t>Tutored Calculus I, II &amp;III, Partial and Ordinary Differential Equations, Financial Mathematics and Trigonometry.</w:t>
      </w:r>
    </w:p>
    <w:p w14:paraId="5D86F841" w14:textId="77777777" w:rsidR="007804D2" w:rsidRPr="00B609BF" w:rsidRDefault="007804D2">
      <w:pPr>
        <w:rPr>
          <w:rFonts w:ascii="Arial" w:eastAsia="Arial" w:hAnsi="Arial" w:cs="Arial"/>
          <w:color w:val="000000"/>
          <w:sz w:val="22"/>
        </w:rPr>
      </w:pPr>
    </w:p>
    <w:p w14:paraId="1DEEB1B4"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Presbyterian Girls Senior High School, Ghana</w:t>
      </w:r>
    </w:p>
    <w:p w14:paraId="692402EE"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Mathematics Instructor</w:t>
      </w:r>
    </w:p>
    <w:p w14:paraId="25915BAC"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August 2008 - August 2010</w:t>
      </w:r>
    </w:p>
    <w:p w14:paraId="5476AEF3" w14:textId="77777777" w:rsidR="007804D2" w:rsidRPr="00B609BF" w:rsidRDefault="007804D2">
      <w:pPr>
        <w:rPr>
          <w:rFonts w:ascii="Arial" w:eastAsia="Arial" w:hAnsi="Arial" w:cs="Arial"/>
          <w:color w:val="000000"/>
          <w:sz w:val="22"/>
        </w:rPr>
      </w:pPr>
    </w:p>
    <w:p w14:paraId="68227578" w14:textId="77777777" w:rsidR="007804D2" w:rsidRPr="00B609BF" w:rsidRDefault="00C81441">
      <w:pPr>
        <w:numPr>
          <w:ilvl w:val="0"/>
          <w:numId w:val="24"/>
        </w:numPr>
        <w:rPr>
          <w:rFonts w:ascii="Arial" w:eastAsia="Arial" w:hAnsi="Arial" w:cs="Arial"/>
          <w:color w:val="000000"/>
          <w:sz w:val="22"/>
        </w:rPr>
      </w:pPr>
      <w:r w:rsidRPr="00B609BF">
        <w:rPr>
          <w:rFonts w:ascii="Arial" w:eastAsia="Arial" w:hAnsi="Arial" w:cs="Arial"/>
          <w:color w:val="000000"/>
          <w:sz w:val="22"/>
        </w:rPr>
        <w:t>Taught various sections of high school level Mathematics and Physics.</w:t>
      </w:r>
    </w:p>
    <w:p w14:paraId="0D016A98" w14:textId="77777777" w:rsidR="007804D2" w:rsidRPr="00B609BF" w:rsidRDefault="007804D2">
      <w:pPr>
        <w:rPr>
          <w:rFonts w:ascii="Arial" w:eastAsia="Arial" w:hAnsi="Arial" w:cs="Arial"/>
          <w:color w:val="000000"/>
          <w:sz w:val="22"/>
        </w:rPr>
      </w:pPr>
    </w:p>
    <w:p w14:paraId="0A62EF36"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Publications</w:t>
      </w:r>
    </w:p>
    <w:p w14:paraId="107FA19E" w14:textId="77777777" w:rsidR="007804D2" w:rsidRPr="00B609BF" w:rsidRDefault="007804D2">
      <w:pPr>
        <w:rPr>
          <w:rFonts w:ascii="Arial" w:eastAsia="Arial" w:hAnsi="Arial" w:cs="Arial"/>
          <w:color w:val="000000"/>
          <w:sz w:val="22"/>
        </w:rPr>
      </w:pPr>
    </w:p>
    <w:p w14:paraId="0B67EA51" w14:textId="77777777" w:rsidR="007804D2" w:rsidRPr="00B609BF" w:rsidRDefault="00C81441">
      <w:pPr>
        <w:numPr>
          <w:ilvl w:val="0"/>
          <w:numId w:val="25"/>
        </w:numPr>
        <w:rPr>
          <w:rFonts w:ascii="Arial" w:eastAsia="Arial" w:hAnsi="Arial" w:cs="Arial"/>
          <w:color w:val="000000"/>
          <w:sz w:val="22"/>
        </w:rPr>
      </w:pPr>
      <w:r w:rsidRPr="00B609BF">
        <w:rPr>
          <w:rFonts w:ascii="Arial" w:eastAsia="Arial" w:hAnsi="Arial" w:cs="Arial"/>
          <w:color w:val="000000"/>
          <w:sz w:val="22"/>
        </w:rPr>
        <w:t xml:space="preserve">Fernandez Israel, John A. Sandoval, Reagan M. Jones, Nana Boateng, </w:t>
      </w:r>
      <w:proofErr w:type="spellStart"/>
      <w:r w:rsidRPr="00B609BF">
        <w:rPr>
          <w:rFonts w:ascii="Arial" w:eastAsia="Arial" w:hAnsi="Arial" w:cs="Arial"/>
          <w:color w:val="000000"/>
          <w:sz w:val="22"/>
        </w:rPr>
        <w:t>Jianrong</w:t>
      </w:r>
      <w:proofErr w:type="spellEnd"/>
      <w:r w:rsidRPr="00B609BF">
        <w:rPr>
          <w:rFonts w:ascii="Arial" w:eastAsia="Arial" w:hAnsi="Arial" w:cs="Arial"/>
          <w:color w:val="000000"/>
          <w:sz w:val="22"/>
        </w:rPr>
        <w:t xml:space="preserve"> Wu, </w:t>
      </w:r>
      <w:proofErr w:type="spellStart"/>
      <w:r w:rsidRPr="00B609BF">
        <w:rPr>
          <w:rFonts w:ascii="Arial" w:eastAsia="Arial" w:hAnsi="Arial" w:cs="Arial"/>
          <w:color w:val="000000"/>
          <w:sz w:val="22"/>
        </w:rPr>
        <w:t>Bhaskar</w:t>
      </w:r>
      <w:proofErr w:type="spellEnd"/>
      <w:r w:rsidRPr="00B609BF">
        <w:rPr>
          <w:rFonts w:ascii="Arial" w:eastAsia="Arial" w:hAnsi="Arial" w:cs="Arial"/>
          <w:color w:val="000000"/>
          <w:sz w:val="22"/>
        </w:rPr>
        <w:t xml:space="preserve"> N. Rao</w:t>
      </w:r>
      <w:proofErr w:type="gramStart"/>
      <w:r w:rsidRPr="00B609BF">
        <w:rPr>
          <w:rFonts w:ascii="Arial" w:eastAsia="Arial" w:hAnsi="Arial" w:cs="Arial"/>
          <w:color w:val="000000"/>
          <w:sz w:val="22"/>
        </w:rPr>
        <w:t>,.</w:t>
      </w:r>
      <w:proofErr w:type="gramEnd"/>
      <w:r w:rsidRPr="00B609BF">
        <w:rPr>
          <w:rFonts w:ascii="Arial" w:eastAsia="Arial" w:hAnsi="Arial" w:cs="Arial"/>
          <w:color w:val="000000"/>
          <w:sz w:val="22"/>
        </w:rPr>
        <w:t xml:space="preserve"> Andrew M. Davidoff, Stephen A. </w:t>
      </w:r>
      <w:proofErr w:type="spellStart"/>
      <w:r w:rsidRPr="00B609BF">
        <w:rPr>
          <w:rFonts w:ascii="Arial" w:eastAsia="Arial" w:hAnsi="Arial" w:cs="Arial"/>
          <w:color w:val="000000"/>
          <w:sz w:val="22"/>
        </w:rPr>
        <w:t>Stochat</w:t>
      </w:r>
      <w:proofErr w:type="spellEnd"/>
      <w:r w:rsidRPr="00B609BF">
        <w:rPr>
          <w:rFonts w:ascii="Arial" w:eastAsia="Arial" w:hAnsi="Arial" w:cs="Arial"/>
          <w:color w:val="000000"/>
          <w:sz w:val="22"/>
        </w:rPr>
        <w:t>. Gastrostomy Complications in Pediatric Cancer Patients: A Retrospective Single-Institution Review, Pediatric Blood &amp; Cancer 62(7):S184-S185, November 2015.</w:t>
      </w:r>
    </w:p>
    <w:p w14:paraId="2C94D695" w14:textId="77777777" w:rsidR="007804D2" w:rsidRPr="00B609BF" w:rsidRDefault="007804D2">
      <w:pPr>
        <w:rPr>
          <w:rFonts w:ascii="Arial" w:eastAsia="Arial" w:hAnsi="Arial" w:cs="Arial"/>
          <w:color w:val="000000"/>
          <w:sz w:val="22"/>
        </w:rPr>
      </w:pPr>
    </w:p>
    <w:p w14:paraId="64F8CB99" w14:textId="77777777" w:rsidR="007804D2" w:rsidRPr="00B609BF" w:rsidRDefault="00C81441">
      <w:pPr>
        <w:numPr>
          <w:ilvl w:val="0"/>
          <w:numId w:val="26"/>
        </w:numPr>
        <w:rPr>
          <w:rFonts w:ascii="Arial" w:eastAsia="Arial" w:hAnsi="Arial" w:cs="Arial"/>
          <w:color w:val="000000"/>
          <w:sz w:val="22"/>
        </w:rPr>
      </w:pPr>
      <w:r w:rsidRPr="00B609BF">
        <w:rPr>
          <w:rFonts w:ascii="Arial" w:eastAsia="Arial" w:hAnsi="Arial" w:cs="Arial"/>
          <w:color w:val="000000"/>
          <w:sz w:val="22"/>
        </w:rPr>
        <w:t xml:space="preserve">Nana Boateng, Numerical Partial Differential Solution of The Black-Scholes Equation, Lambert </w:t>
      </w:r>
      <w:proofErr w:type="spellStart"/>
      <w:r w:rsidRPr="00B609BF">
        <w:rPr>
          <w:rFonts w:ascii="Arial" w:eastAsia="Arial" w:hAnsi="Arial" w:cs="Arial"/>
          <w:color w:val="000000"/>
          <w:sz w:val="22"/>
        </w:rPr>
        <w:t>Academic.Publishing</w:t>
      </w:r>
      <w:proofErr w:type="spellEnd"/>
      <w:r w:rsidRPr="00B609BF">
        <w:rPr>
          <w:rFonts w:ascii="Arial" w:eastAsia="Arial" w:hAnsi="Arial" w:cs="Arial"/>
          <w:color w:val="000000"/>
          <w:sz w:val="22"/>
        </w:rPr>
        <w:t xml:space="preserve"> (2013).</w:t>
      </w:r>
    </w:p>
    <w:p w14:paraId="37A792A3" w14:textId="77777777" w:rsidR="007804D2" w:rsidRPr="00B609BF" w:rsidRDefault="007804D2">
      <w:pPr>
        <w:rPr>
          <w:rFonts w:ascii="Arial" w:eastAsia="Arial" w:hAnsi="Arial" w:cs="Arial"/>
          <w:color w:val="000000"/>
          <w:sz w:val="22"/>
        </w:rPr>
      </w:pPr>
    </w:p>
    <w:p w14:paraId="32B139D4" w14:textId="1C260E5C" w:rsidR="007804D2" w:rsidRPr="00B609BF" w:rsidRDefault="00C81441">
      <w:pPr>
        <w:numPr>
          <w:ilvl w:val="0"/>
          <w:numId w:val="27"/>
        </w:numPr>
        <w:rPr>
          <w:rFonts w:ascii="Arial" w:eastAsia="Arial" w:hAnsi="Arial" w:cs="Arial"/>
          <w:color w:val="000000"/>
          <w:sz w:val="22"/>
        </w:rPr>
      </w:pPr>
      <w:r w:rsidRPr="00B609BF">
        <w:rPr>
          <w:rFonts w:ascii="Arial" w:eastAsia="Arial" w:hAnsi="Arial" w:cs="Arial"/>
          <w:color w:val="000000"/>
          <w:sz w:val="22"/>
        </w:rPr>
        <w:t xml:space="preserve">Brendan Murphy, Han Yin, John Maris, E Kolb, Richard </w:t>
      </w:r>
      <w:proofErr w:type="spellStart"/>
      <w:r w:rsidRPr="00B609BF">
        <w:rPr>
          <w:rFonts w:ascii="Arial" w:eastAsia="Arial" w:hAnsi="Arial" w:cs="Arial"/>
          <w:color w:val="000000"/>
          <w:sz w:val="22"/>
        </w:rPr>
        <w:t>Gorlick</w:t>
      </w:r>
      <w:proofErr w:type="spellEnd"/>
      <w:r w:rsidRPr="00B609BF">
        <w:rPr>
          <w:rFonts w:ascii="Arial" w:eastAsia="Arial" w:hAnsi="Arial" w:cs="Arial"/>
          <w:color w:val="000000"/>
          <w:sz w:val="22"/>
        </w:rPr>
        <w:t>, C. Patrick Reynolds,</w:t>
      </w:r>
      <w:r w:rsidR="00AD74A9">
        <w:rPr>
          <w:rFonts w:ascii="Arial" w:eastAsia="Arial" w:hAnsi="Arial" w:cs="Arial"/>
          <w:color w:val="000000"/>
          <w:sz w:val="22"/>
        </w:rPr>
        <w:t xml:space="preserve"> Min Kang, Stephen </w:t>
      </w:r>
      <w:proofErr w:type="spellStart"/>
      <w:r w:rsidRPr="00B609BF">
        <w:rPr>
          <w:rFonts w:ascii="Arial" w:eastAsia="Arial" w:hAnsi="Arial" w:cs="Arial"/>
          <w:color w:val="000000"/>
          <w:sz w:val="22"/>
        </w:rPr>
        <w:t>Keir</w:t>
      </w:r>
      <w:proofErr w:type="spellEnd"/>
      <w:proofErr w:type="gramStart"/>
      <w:r w:rsidRPr="00B609BF">
        <w:rPr>
          <w:rFonts w:ascii="Arial" w:eastAsia="Arial" w:hAnsi="Arial" w:cs="Arial"/>
          <w:color w:val="000000"/>
          <w:sz w:val="22"/>
        </w:rPr>
        <w:t xml:space="preserve">, </w:t>
      </w:r>
      <w:r w:rsidR="00AD74A9">
        <w:rPr>
          <w:rFonts w:ascii="Arial" w:eastAsia="Arial" w:hAnsi="Arial" w:cs="Arial"/>
          <w:color w:val="000000"/>
          <w:sz w:val="22"/>
        </w:rPr>
        <w:t xml:space="preserve"> </w:t>
      </w:r>
      <w:proofErr w:type="spellStart"/>
      <w:r w:rsidRPr="00B609BF">
        <w:rPr>
          <w:rFonts w:ascii="Arial" w:eastAsia="Arial" w:hAnsi="Arial" w:cs="Arial"/>
          <w:color w:val="000000"/>
          <w:sz w:val="22"/>
        </w:rPr>
        <w:t>Raushan</w:t>
      </w:r>
      <w:proofErr w:type="spellEnd"/>
      <w:proofErr w:type="gramEnd"/>
      <w:r w:rsidRPr="00B609BF">
        <w:rPr>
          <w:rFonts w:ascii="Arial" w:eastAsia="Arial" w:hAnsi="Arial" w:cs="Arial"/>
          <w:color w:val="000000"/>
          <w:sz w:val="22"/>
        </w:rPr>
        <w:t xml:space="preserve"> </w:t>
      </w:r>
      <w:proofErr w:type="spellStart"/>
      <w:r w:rsidRPr="00B609BF">
        <w:rPr>
          <w:rFonts w:ascii="Arial" w:eastAsia="Arial" w:hAnsi="Arial" w:cs="Arial"/>
          <w:color w:val="000000"/>
          <w:sz w:val="22"/>
        </w:rPr>
        <w:t>Kurmasheva</w:t>
      </w:r>
      <w:proofErr w:type="spellEnd"/>
      <w:r w:rsidRPr="00B609BF">
        <w:rPr>
          <w:rFonts w:ascii="Arial" w:eastAsia="Arial" w:hAnsi="Arial" w:cs="Arial"/>
          <w:color w:val="000000"/>
          <w:sz w:val="22"/>
        </w:rPr>
        <w:t xml:space="preserve">, Igor </w:t>
      </w:r>
      <w:proofErr w:type="spellStart"/>
      <w:r w:rsidRPr="00B609BF">
        <w:rPr>
          <w:rFonts w:ascii="Arial" w:eastAsia="Arial" w:hAnsi="Arial" w:cs="Arial"/>
          <w:color w:val="000000"/>
          <w:sz w:val="22"/>
        </w:rPr>
        <w:t>Dvorchik</w:t>
      </w:r>
      <w:proofErr w:type="spellEnd"/>
      <w:r w:rsidRPr="00B609BF">
        <w:rPr>
          <w:rFonts w:ascii="Arial" w:eastAsia="Arial" w:hAnsi="Arial" w:cs="Arial"/>
          <w:color w:val="000000"/>
          <w:sz w:val="22"/>
        </w:rPr>
        <w:t xml:space="preserve">, </w:t>
      </w:r>
      <w:proofErr w:type="spellStart"/>
      <w:r w:rsidRPr="00B609BF">
        <w:rPr>
          <w:rFonts w:ascii="Arial" w:eastAsia="Arial" w:hAnsi="Arial" w:cs="Arial"/>
          <w:color w:val="000000"/>
          <w:sz w:val="22"/>
        </w:rPr>
        <w:t>Jianrong</w:t>
      </w:r>
      <w:proofErr w:type="spellEnd"/>
      <w:r w:rsidRPr="00B609BF">
        <w:rPr>
          <w:rFonts w:ascii="Arial" w:eastAsia="Arial" w:hAnsi="Arial" w:cs="Arial"/>
          <w:color w:val="000000"/>
          <w:sz w:val="22"/>
        </w:rPr>
        <w:t xml:space="preserve"> Wu, Catherine Billups, Nana Boateng, Malcolm Smith, and Peter Houghton. Evaluation of Alternative In Vivo Drug Screening Methodology: single mouse analysis: A Retrospective Single-Institution Review, Cancer Research, </w:t>
      </w:r>
      <w:proofErr w:type="gramStart"/>
      <w:r w:rsidRPr="00B609BF">
        <w:rPr>
          <w:rFonts w:ascii="Arial" w:eastAsia="Arial" w:hAnsi="Arial" w:cs="Arial"/>
          <w:color w:val="000000"/>
          <w:sz w:val="22"/>
        </w:rPr>
        <w:t>October</w:t>
      </w:r>
      <w:proofErr w:type="gramEnd"/>
      <w:r w:rsidRPr="00B609BF">
        <w:rPr>
          <w:rFonts w:ascii="Arial" w:eastAsia="Arial" w:hAnsi="Arial" w:cs="Arial"/>
          <w:color w:val="000000"/>
          <w:sz w:val="22"/>
        </w:rPr>
        <w:t xml:space="preserve"> 2016.</w:t>
      </w:r>
    </w:p>
    <w:p w14:paraId="54043FD9" w14:textId="77777777" w:rsidR="007804D2" w:rsidRPr="00B609BF" w:rsidRDefault="007804D2">
      <w:pPr>
        <w:rPr>
          <w:rFonts w:ascii="Arial" w:eastAsia="Arial" w:hAnsi="Arial" w:cs="Arial"/>
          <w:color w:val="000000"/>
          <w:sz w:val="22"/>
        </w:rPr>
      </w:pPr>
    </w:p>
    <w:p w14:paraId="42124CC3" w14:textId="77777777" w:rsidR="007804D2" w:rsidRPr="00B609BF" w:rsidRDefault="00C81441">
      <w:pPr>
        <w:rPr>
          <w:rFonts w:ascii="Arial" w:eastAsia="Arial" w:hAnsi="Arial" w:cs="Arial"/>
          <w:b/>
          <w:color w:val="000000"/>
          <w:sz w:val="22"/>
        </w:rPr>
      </w:pPr>
      <w:r w:rsidRPr="00B609BF">
        <w:rPr>
          <w:rFonts w:ascii="Arial" w:eastAsia="Arial" w:hAnsi="Arial" w:cs="Arial"/>
          <w:b/>
          <w:color w:val="000000"/>
          <w:sz w:val="22"/>
        </w:rPr>
        <w:t>Research Experience</w:t>
      </w:r>
    </w:p>
    <w:p w14:paraId="5317A204" w14:textId="77777777" w:rsidR="007804D2" w:rsidRPr="00B609BF" w:rsidRDefault="007804D2">
      <w:pPr>
        <w:rPr>
          <w:rFonts w:ascii="Arial" w:eastAsia="Arial" w:hAnsi="Arial" w:cs="Arial"/>
          <w:color w:val="000000"/>
          <w:sz w:val="22"/>
        </w:rPr>
      </w:pPr>
    </w:p>
    <w:p w14:paraId="4CAF50BD"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Bayesian Inference (A/B Testing).</w:t>
      </w:r>
    </w:p>
    <w:p w14:paraId="7CB941F7"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Multi level/Hierarchical Modeling.</w:t>
      </w:r>
    </w:p>
    <w:p w14:paraId="6A24A2BB"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Predictive Analytics/Time Series Modeling.</w:t>
      </w:r>
    </w:p>
    <w:p w14:paraId="1A83BF78"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Survival Analysis.</w:t>
      </w:r>
    </w:p>
    <w:p w14:paraId="4B5528C6"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Supervised and Unsupervised learning, Clustering Algorithms, Dimensionality Reduction.</w:t>
      </w:r>
    </w:p>
    <w:p w14:paraId="1D0A0707"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Machine learning (deep learning, recommender systems, natural language processing, network analysis).</w:t>
      </w:r>
    </w:p>
    <w:p w14:paraId="24BC5BE1"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Non-parametric Regression and Methods.</w:t>
      </w:r>
    </w:p>
    <w:p w14:paraId="691D9363"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Diagnostic Imaging and Sensitivity Analysis.</w:t>
      </w:r>
    </w:p>
    <w:p w14:paraId="2EAC3633"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Computational Modeling and Biostatistics in Gene Expression Data.</w:t>
      </w:r>
    </w:p>
    <w:p w14:paraId="1FA81853"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Sentiment Analysis (structured and unstructured data sets).</w:t>
      </w:r>
    </w:p>
    <w:p w14:paraId="0EB9DACF"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Sample Size Estimation and Power Analysis.</w:t>
      </w:r>
    </w:p>
    <w:p w14:paraId="0B0BE296"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Analysis of Count Data.</w:t>
      </w:r>
    </w:p>
    <w:p w14:paraId="62004E7C"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H2O</w:t>
      </w:r>
      <w:proofErr w:type="gramStart"/>
      <w:r w:rsidRPr="00B609BF">
        <w:rPr>
          <w:rFonts w:ascii="Arial" w:eastAsia="Arial" w:hAnsi="Arial" w:cs="Arial"/>
          <w:color w:val="000000"/>
          <w:sz w:val="22"/>
        </w:rPr>
        <w:t>( in</w:t>
      </w:r>
      <w:proofErr w:type="gramEnd"/>
      <w:r w:rsidRPr="00B609BF">
        <w:rPr>
          <w:rFonts w:ascii="Arial" w:eastAsia="Arial" w:hAnsi="Arial" w:cs="Arial"/>
          <w:color w:val="000000"/>
          <w:sz w:val="22"/>
        </w:rPr>
        <w:t xml:space="preserve"> R and Python ).</w:t>
      </w:r>
    </w:p>
    <w:p w14:paraId="40CFDB84" w14:textId="6B04AEA9"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Spark/</w:t>
      </w:r>
      <w:r w:rsidR="004A63BA">
        <w:rPr>
          <w:rFonts w:ascii="Arial" w:eastAsia="Arial" w:hAnsi="Arial" w:cs="Arial"/>
          <w:color w:val="000000"/>
          <w:sz w:val="22"/>
        </w:rPr>
        <w:t xml:space="preserve"> </w:t>
      </w:r>
      <w:proofErr w:type="spellStart"/>
      <w:r w:rsidRPr="00B609BF">
        <w:rPr>
          <w:rFonts w:ascii="Arial" w:eastAsia="Arial" w:hAnsi="Arial" w:cs="Arial"/>
          <w:color w:val="000000"/>
          <w:sz w:val="22"/>
        </w:rPr>
        <w:t>SparkR</w:t>
      </w:r>
      <w:proofErr w:type="spellEnd"/>
      <w:r w:rsidRPr="00B609BF">
        <w:rPr>
          <w:rFonts w:ascii="Arial" w:eastAsia="Arial" w:hAnsi="Arial" w:cs="Arial"/>
          <w:color w:val="000000"/>
          <w:sz w:val="22"/>
        </w:rPr>
        <w:t xml:space="preserve"> /</w:t>
      </w:r>
      <w:r w:rsidR="004A63BA">
        <w:rPr>
          <w:rFonts w:ascii="Arial" w:eastAsia="Arial" w:hAnsi="Arial" w:cs="Arial"/>
          <w:color w:val="000000"/>
          <w:sz w:val="22"/>
        </w:rPr>
        <w:t xml:space="preserve"> </w:t>
      </w:r>
      <w:proofErr w:type="spellStart"/>
      <w:r w:rsidRPr="00B609BF">
        <w:rPr>
          <w:rFonts w:ascii="Arial" w:eastAsia="Arial" w:hAnsi="Arial" w:cs="Arial"/>
          <w:color w:val="000000"/>
          <w:sz w:val="22"/>
        </w:rPr>
        <w:t>Sparklyr</w:t>
      </w:r>
      <w:proofErr w:type="spellEnd"/>
      <w:r w:rsidRPr="00B609BF">
        <w:rPr>
          <w:rFonts w:ascii="Arial" w:eastAsia="Arial" w:hAnsi="Arial" w:cs="Arial"/>
          <w:color w:val="000000"/>
          <w:sz w:val="22"/>
        </w:rPr>
        <w:t xml:space="preserve"> /</w:t>
      </w:r>
      <w:r w:rsidR="004A63BA">
        <w:rPr>
          <w:rFonts w:ascii="Arial" w:eastAsia="Arial" w:hAnsi="Arial" w:cs="Arial"/>
          <w:color w:val="000000"/>
          <w:sz w:val="22"/>
        </w:rPr>
        <w:t xml:space="preserve"> </w:t>
      </w:r>
      <w:r w:rsidRPr="00B609BF">
        <w:rPr>
          <w:rFonts w:ascii="Arial" w:eastAsia="Arial" w:hAnsi="Arial" w:cs="Arial"/>
          <w:color w:val="000000"/>
          <w:sz w:val="22"/>
        </w:rPr>
        <w:t>R in Hadoop/</w:t>
      </w:r>
      <w:r w:rsidR="004A63BA">
        <w:rPr>
          <w:rFonts w:ascii="Arial" w:eastAsia="Arial" w:hAnsi="Arial" w:cs="Arial"/>
          <w:color w:val="000000"/>
          <w:sz w:val="22"/>
        </w:rPr>
        <w:t xml:space="preserve"> </w:t>
      </w:r>
      <w:proofErr w:type="spellStart"/>
      <w:r w:rsidRPr="00B609BF">
        <w:rPr>
          <w:rFonts w:ascii="Arial" w:eastAsia="Arial" w:hAnsi="Arial" w:cs="Arial"/>
          <w:color w:val="000000"/>
          <w:sz w:val="22"/>
        </w:rPr>
        <w:t>PySpark</w:t>
      </w:r>
      <w:proofErr w:type="spellEnd"/>
      <w:r w:rsidRPr="00B609BF">
        <w:rPr>
          <w:rFonts w:ascii="Arial" w:eastAsia="Arial" w:hAnsi="Arial" w:cs="Arial"/>
          <w:color w:val="000000"/>
          <w:sz w:val="22"/>
        </w:rPr>
        <w:t xml:space="preserve"> / </w:t>
      </w:r>
      <w:proofErr w:type="spellStart"/>
      <w:r w:rsidRPr="00B609BF">
        <w:rPr>
          <w:rFonts w:ascii="Arial" w:eastAsia="Arial" w:hAnsi="Arial" w:cs="Arial"/>
          <w:color w:val="000000"/>
          <w:sz w:val="22"/>
        </w:rPr>
        <w:t>MapReduce</w:t>
      </w:r>
      <w:proofErr w:type="spellEnd"/>
      <w:r w:rsidRPr="00B609BF">
        <w:rPr>
          <w:rFonts w:ascii="Arial" w:eastAsia="Arial" w:hAnsi="Arial" w:cs="Arial"/>
          <w:color w:val="000000"/>
          <w:sz w:val="22"/>
        </w:rPr>
        <w:t>.</w:t>
      </w:r>
    </w:p>
    <w:p w14:paraId="01252316"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Optimization techniques (linear / nonlinear programming, dynamic / stochastic programming).</w:t>
      </w:r>
    </w:p>
    <w:p w14:paraId="08BFA517"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 xml:space="preserve">Quantitative finance </w:t>
      </w:r>
      <w:proofErr w:type="gramStart"/>
      <w:r w:rsidRPr="00B609BF">
        <w:rPr>
          <w:rFonts w:ascii="Arial" w:eastAsia="Arial" w:hAnsi="Arial" w:cs="Arial"/>
          <w:color w:val="000000"/>
          <w:sz w:val="22"/>
        </w:rPr>
        <w:t>( Monte</w:t>
      </w:r>
      <w:proofErr w:type="gramEnd"/>
      <w:r w:rsidRPr="00B609BF">
        <w:rPr>
          <w:rFonts w:ascii="Arial" w:eastAsia="Arial" w:hAnsi="Arial" w:cs="Arial"/>
          <w:color w:val="000000"/>
          <w:sz w:val="22"/>
        </w:rPr>
        <w:t xml:space="preserve"> Carlo simulation, risk quantification, portfolio optimization, economic scenario generation).</w:t>
      </w:r>
    </w:p>
    <w:p w14:paraId="3B2D0945" w14:textId="78D65BAC" w:rsidR="007804D2" w:rsidRPr="00B609BF" w:rsidRDefault="00C353FD">
      <w:pPr>
        <w:numPr>
          <w:ilvl w:val="0"/>
          <w:numId w:val="28"/>
        </w:numPr>
        <w:rPr>
          <w:rFonts w:ascii="Arial" w:eastAsia="Arial" w:hAnsi="Arial" w:cs="Arial"/>
          <w:color w:val="000000"/>
          <w:sz w:val="22"/>
        </w:rPr>
      </w:pPr>
      <w:r>
        <w:rPr>
          <w:rFonts w:ascii="Arial" w:eastAsia="Arial" w:hAnsi="Arial" w:cs="Arial"/>
          <w:color w:val="000000"/>
          <w:sz w:val="22"/>
        </w:rPr>
        <w:t xml:space="preserve">Parallel, </w:t>
      </w:r>
      <w:r w:rsidR="00C81441" w:rsidRPr="00B609BF">
        <w:rPr>
          <w:rFonts w:ascii="Arial" w:eastAsia="Arial" w:hAnsi="Arial" w:cs="Arial"/>
          <w:color w:val="000000"/>
          <w:sz w:val="22"/>
        </w:rPr>
        <w:t>GPU</w:t>
      </w:r>
      <w:r>
        <w:rPr>
          <w:rFonts w:ascii="Arial" w:eastAsia="Arial" w:hAnsi="Arial" w:cs="Arial"/>
          <w:color w:val="000000"/>
          <w:sz w:val="22"/>
        </w:rPr>
        <w:t xml:space="preserve"> </w:t>
      </w:r>
      <w:r w:rsidR="004F1EBB">
        <w:rPr>
          <w:rFonts w:ascii="Arial" w:eastAsia="Arial" w:hAnsi="Arial" w:cs="Arial"/>
          <w:color w:val="000000"/>
          <w:sz w:val="22"/>
        </w:rPr>
        <w:t xml:space="preserve">and </w:t>
      </w:r>
      <w:r w:rsidR="004F1EBB" w:rsidRPr="00B609BF">
        <w:rPr>
          <w:rFonts w:ascii="Arial" w:eastAsia="Arial" w:hAnsi="Arial" w:cs="Arial"/>
          <w:color w:val="000000"/>
          <w:sz w:val="22"/>
        </w:rPr>
        <w:t>Cloud</w:t>
      </w:r>
      <w:r w:rsidR="00C81441" w:rsidRPr="00B609BF">
        <w:rPr>
          <w:rFonts w:ascii="Arial" w:eastAsia="Arial" w:hAnsi="Arial" w:cs="Arial"/>
          <w:color w:val="000000"/>
          <w:sz w:val="22"/>
        </w:rPr>
        <w:t xml:space="preserve"> computing.</w:t>
      </w:r>
    </w:p>
    <w:p w14:paraId="49C97DF6" w14:textId="77777777" w:rsidR="007804D2" w:rsidRPr="00B609BF" w:rsidRDefault="00C81441">
      <w:pPr>
        <w:numPr>
          <w:ilvl w:val="0"/>
          <w:numId w:val="28"/>
        </w:numPr>
        <w:rPr>
          <w:rFonts w:ascii="Arial" w:eastAsia="Arial" w:hAnsi="Arial" w:cs="Arial"/>
          <w:color w:val="000000"/>
          <w:sz w:val="22"/>
        </w:rPr>
      </w:pPr>
      <w:r w:rsidRPr="00B609BF">
        <w:rPr>
          <w:rFonts w:ascii="Arial" w:eastAsia="Arial" w:hAnsi="Arial" w:cs="Arial"/>
          <w:color w:val="000000"/>
          <w:sz w:val="22"/>
        </w:rPr>
        <w:t>Spatial Data Visualization.</w:t>
      </w:r>
    </w:p>
    <w:p w14:paraId="51F21916" w14:textId="77777777" w:rsidR="007804D2" w:rsidRPr="00B609BF" w:rsidRDefault="007804D2">
      <w:pPr>
        <w:rPr>
          <w:rFonts w:ascii="Arial" w:eastAsia="Arial" w:hAnsi="Arial" w:cs="Arial"/>
          <w:color w:val="000000"/>
          <w:sz w:val="22"/>
        </w:rPr>
      </w:pPr>
    </w:p>
    <w:p w14:paraId="4FB94F36" w14:textId="77777777" w:rsidR="007804D2" w:rsidRPr="00B609BF" w:rsidRDefault="00C81441">
      <w:pPr>
        <w:rPr>
          <w:rFonts w:ascii="Arial" w:eastAsia="Arial" w:hAnsi="Arial" w:cs="Arial"/>
          <w:b/>
          <w:color w:val="000000"/>
          <w:sz w:val="22"/>
          <w:u w:val="single"/>
        </w:rPr>
      </w:pPr>
      <w:r w:rsidRPr="00B609BF">
        <w:rPr>
          <w:rFonts w:ascii="Arial" w:eastAsia="Arial" w:hAnsi="Arial" w:cs="Arial"/>
          <w:b/>
          <w:color w:val="000000"/>
          <w:sz w:val="22"/>
          <w:u w:val="single"/>
        </w:rPr>
        <w:t>EDUCATION</w:t>
      </w:r>
    </w:p>
    <w:p w14:paraId="1320ABE1" w14:textId="77777777" w:rsidR="007804D2" w:rsidRPr="00B609BF" w:rsidRDefault="007804D2">
      <w:pPr>
        <w:rPr>
          <w:rFonts w:ascii="Arial" w:eastAsia="Arial" w:hAnsi="Arial" w:cs="Arial"/>
          <w:b/>
          <w:color w:val="000000"/>
          <w:sz w:val="22"/>
          <w:u w:val="single"/>
        </w:rPr>
      </w:pPr>
    </w:p>
    <w:p w14:paraId="676E815F" w14:textId="2D1E1175" w:rsidR="007804D2" w:rsidRPr="00B609BF" w:rsidRDefault="00C81441">
      <w:pPr>
        <w:numPr>
          <w:ilvl w:val="0"/>
          <w:numId w:val="30"/>
        </w:numPr>
        <w:rPr>
          <w:rFonts w:ascii="Arial" w:eastAsia="Arial" w:hAnsi="Arial" w:cs="Arial"/>
          <w:color w:val="000000"/>
          <w:sz w:val="22"/>
        </w:rPr>
      </w:pPr>
      <w:r w:rsidRPr="00B609BF">
        <w:rPr>
          <w:rFonts w:ascii="Arial" w:eastAsia="Arial" w:hAnsi="Arial" w:cs="Arial"/>
          <w:color w:val="000000"/>
          <w:sz w:val="22"/>
        </w:rPr>
        <w:t>PhD, Mathematics (Statistics Concentration</w:t>
      </w:r>
      <w:r w:rsidR="004F1EBB">
        <w:rPr>
          <w:rFonts w:ascii="Arial" w:eastAsia="Arial" w:hAnsi="Arial" w:cs="Arial"/>
          <w:color w:val="000000"/>
          <w:sz w:val="22"/>
        </w:rPr>
        <w:t>, 2016</w:t>
      </w:r>
      <w:r w:rsidRPr="00B609BF">
        <w:rPr>
          <w:rFonts w:ascii="Arial" w:eastAsia="Arial" w:hAnsi="Arial" w:cs="Arial"/>
          <w:color w:val="000000"/>
          <w:sz w:val="22"/>
        </w:rPr>
        <w:t>)</w:t>
      </w:r>
      <w:r w:rsidR="004F1EBB">
        <w:rPr>
          <w:rFonts w:ascii="Arial" w:eastAsia="Arial" w:hAnsi="Arial" w:cs="Arial"/>
          <w:color w:val="000000"/>
          <w:sz w:val="22"/>
        </w:rPr>
        <w:t xml:space="preserve">, </w:t>
      </w:r>
      <w:r w:rsidRPr="00B609BF">
        <w:rPr>
          <w:rFonts w:ascii="Arial" w:eastAsia="Arial" w:hAnsi="Arial" w:cs="Arial"/>
          <w:color w:val="000000"/>
          <w:sz w:val="22"/>
        </w:rPr>
        <w:t>The University of Memphis, Memphis, TN</w:t>
      </w:r>
    </w:p>
    <w:p w14:paraId="156600EA" w14:textId="1453676B" w:rsidR="007804D2" w:rsidRPr="00B609BF" w:rsidRDefault="00C81441">
      <w:pPr>
        <w:numPr>
          <w:ilvl w:val="0"/>
          <w:numId w:val="32"/>
        </w:numPr>
        <w:rPr>
          <w:rFonts w:ascii="Arial" w:eastAsia="Arial" w:hAnsi="Arial" w:cs="Arial"/>
          <w:color w:val="000000"/>
          <w:sz w:val="22"/>
        </w:rPr>
      </w:pPr>
      <w:r w:rsidRPr="00B609BF">
        <w:rPr>
          <w:rFonts w:ascii="Arial" w:eastAsia="Arial" w:hAnsi="Arial" w:cs="Arial"/>
          <w:color w:val="000000"/>
          <w:sz w:val="22"/>
        </w:rPr>
        <w:t>Master of Arts in Economics</w:t>
      </w:r>
      <w:r w:rsidR="004F1EBB">
        <w:rPr>
          <w:rFonts w:ascii="Arial" w:eastAsia="Arial" w:hAnsi="Arial" w:cs="Arial"/>
          <w:color w:val="000000"/>
          <w:sz w:val="22"/>
        </w:rPr>
        <w:t xml:space="preserve"> (2016)</w:t>
      </w:r>
      <w:r w:rsidRPr="00B609BF">
        <w:rPr>
          <w:rFonts w:ascii="Arial" w:eastAsia="Arial" w:hAnsi="Arial" w:cs="Arial"/>
          <w:color w:val="000000"/>
          <w:sz w:val="22"/>
        </w:rPr>
        <w:t>, The University of Memphis, Memphis, TN</w:t>
      </w:r>
    </w:p>
    <w:p w14:paraId="053DDDF7" w14:textId="1362CC6F" w:rsidR="007804D2" w:rsidRPr="00B609BF" w:rsidRDefault="00C81441">
      <w:pPr>
        <w:numPr>
          <w:ilvl w:val="0"/>
          <w:numId w:val="33"/>
        </w:numPr>
        <w:rPr>
          <w:rFonts w:ascii="Arial" w:eastAsia="Arial" w:hAnsi="Arial" w:cs="Arial"/>
          <w:color w:val="000000"/>
          <w:sz w:val="22"/>
        </w:rPr>
      </w:pPr>
      <w:r w:rsidRPr="00B609BF">
        <w:rPr>
          <w:rFonts w:ascii="Arial" w:eastAsia="Arial" w:hAnsi="Arial" w:cs="Arial"/>
          <w:color w:val="000000"/>
          <w:sz w:val="22"/>
        </w:rPr>
        <w:t>Master of Science in Mathematics (Statistics Concentration</w:t>
      </w:r>
      <w:r w:rsidR="004F1EBB">
        <w:rPr>
          <w:rFonts w:ascii="Arial" w:eastAsia="Arial" w:hAnsi="Arial" w:cs="Arial"/>
          <w:color w:val="000000"/>
          <w:sz w:val="22"/>
        </w:rPr>
        <w:t>, 2014</w:t>
      </w:r>
      <w:r w:rsidRPr="00B609BF">
        <w:rPr>
          <w:rFonts w:ascii="Arial" w:eastAsia="Arial" w:hAnsi="Arial" w:cs="Arial"/>
          <w:color w:val="000000"/>
          <w:sz w:val="22"/>
        </w:rPr>
        <w:t>), The University of Memphis, Memphis, TN</w:t>
      </w:r>
    </w:p>
    <w:p w14:paraId="3178EEC0" w14:textId="2ACCA411" w:rsidR="007804D2" w:rsidRPr="00B609BF" w:rsidRDefault="00C81441">
      <w:pPr>
        <w:numPr>
          <w:ilvl w:val="0"/>
          <w:numId w:val="34"/>
        </w:numPr>
        <w:rPr>
          <w:rFonts w:ascii="Arial" w:eastAsia="Arial" w:hAnsi="Arial" w:cs="Arial"/>
          <w:color w:val="000000"/>
          <w:sz w:val="22"/>
        </w:rPr>
      </w:pPr>
      <w:r w:rsidRPr="00B609BF">
        <w:rPr>
          <w:rFonts w:ascii="Arial" w:eastAsia="Arial" w:hAnsi="Arial" w:cs="Arial"/>
          <w:color w:val="000000"/>
          <w:sz w:val="22"/>
        </w:rPr>
        <w:t>Master of Science in Mathematics</w:t>
      </w:r>
      <w:r w:rsidR="004F1EBB">
        <w:rPr>
          <w:rFonts w:ascii="Arial" w:eastAsia="Arial" w:hAnsi="Arial" w:cs="Arial"/>
          <w:color w:val="000000"/>
          <w:sz w:val="22"/>
        </w:rPr>
        <w:t xml:space="preserve"> (2012)</w:t>
      </w:r>
      <w:r w:rsidRPr="00B609BF">
        <w:rPr>
          <w:rFonts w:ascii="Arial" w:eastAsia="Arial" w:hAnsi="Arial" w:cs="Arial"/>
          <w:color w:val="000000"/>
          <w:sz w:val="22"/>
        </w:rPr>
        <w:t>, Middle Tennessee State University, Murfreesboro, TN</w:t>
      </w:r>
    </w:p>
    <w:p w14:paraId="076C0110" w14:textId="11BB4D78" w:rsidR="007804D2" w:rsidRPr="00B609BF" w:rsidRDefault="00C81441">
      <w:pPr>
        <w:numPr>
          <w:ilvl w:val="0"/>
          <w:numId w:val="35"/>
        </w:numPr>
        <w:rPr>
          <w:rFonts w:ascii="Arial" w:eastAsia="Arial" w:hAnsi="Arial" w:cs="Arial"/>
          <w:color w:val="000000"/>
          <w:sz w:val="22"/>
        </w:rPr>
      </w:pPr>
      <w:r w:rsidRPr="00B609BF">
        <w:rPr>
          <w:rFonts w:ascii="Arial" w:eastAsia="Arial" w:hAnsi="Arial" w:cs="Arial"/>
          <w:color w:val="000000"/>
          <w:sz w:val="22"/>
        </w:rPr>
        <w:t>Graduate Diploma in Business Studies</w:t>
      </w:r>
      <w:r w:rsidR="004F1EBB">
        <w:rPr>
          <w:rFonts w:ascii="Arial" w:eastAsia="Arial" w:hAnsi="Arial" w:cs="Arial"/>
          <w:color w:val="000000"/>
          <w:sz w:val="22"/>
        </w:rPr>
        <w:t xml:space="preserve"> (2010)</w:t>
      </w:r>
      <w:r w:rsidRPr="00B609BF">
        <w:rPr>
          <w:rFonts w:ascii="Arial" w:eastAsia="Arial" w:hAnsi="Arial" w:cs="Arial"/>
          <w:color w:val="000000"/>
          <w:sz w:val="22"/>
        </w:rPr>
        <w:t>, Institute of Commercial Managers, United Kingdom</w:t>
      </w:r>
    </w:p>
    <w:p w14:paraId="557176F6" w14:textId="75907304" w:rsidR="007804D2" w:rsidRPr="00B609BF" w:rsidRDefault="00C81441">
      <w:pPr>
        <w:numPr>
          <w:ilvl w:val="0"/>
          <w:numId w:val="37"/>
        </w:numPr>
        <w:rPr>
          <w:rFonts w:ascii="Arial" w:eastAsia="Arial" w:hAnsi="Arial" w:cs="Arial"/>
          <w:color w:val="000000"/>
          <w:sz w:val="22"/>
        </w:rPr>
      </w:pPr>
      <w:r w:rsidRPr="00B609BF">
        <w:rPr>
          <w:rFonts w:ascii="Arial" w:eastAsia="Arial" w:hAnsi="Arial" w:cs="Arial"/>
          <w:color w:val="000000"/>
          <w:sz w:val="22"/>
        </w:rPr>
        <w:t>Bachelor of Science in Mathematics</w:t>
      </w:r>
      <w:r w:rsidR="004F1EBB">
        <w:rPr>
          <w:rFonts w:ascii="Arial" w:eastAsia="Arial" w:hAnsi="Arial" w:cs="Arial"/>
          <w:color w:val="000000"/>
          <w:sz w:val="22"/>
        </w:rPr>
        <w:t xml:space="preserve"> (2007)</w:t>
      </w:r>
      <w:r w:rsidRPr="00B609BF">
        <w:rPr>
          <w:rFonts w:ascii="Arial" w:eastAsia="Arial" w:hAnsi="Arial" w:cs="Arial"/>
          <w:color w:val="000000"/>
          <w:sz w:val="22"/>
        </w:rPr>
        <w:t>, Kwame Nkrumah University of Science and Technology</w:t>
      </w:r>
      <w:r w:rsidR="004F1EBB">
        <w:rPr>
          <w:rFonts w:ascii="Arial" w:eastAsia="Arial" w:hAnsi="Arial" w:cs="Arial"/>
          <w:color w:val="000000"/>
          <w:sz w:val="22"/>
        </w:rPr>
        <w:t>, Kumasi-Ghana</w:t>
      </w:r>
    </w:p>
    <w:p w14:paraId="7CEDA563" w14:textId="77777777" w:rsidR="007804D2" w:rsidRPr="00B609BF" w:rsidRDefault="007804D2">
      <w:pPr>
        <w:rPr>
          <w:rFonts w:ascii="Arial" w:eastAsia="Arial" w:hAnsi="Arial" w:cs="Arial"/>
          <w:color w:val="000000"/>
          <w:sz w:val="22"/>
        </w:rPr>
      </w:pPr>
    </w:p>
    <w:p w14:paraId="43EEC7FE" w14:textId="77777777" w:rsidR="007804D2" w:rsidRPr="00B609BF" w:rsidRDefault="007804D2">
      <w:pPr>
        <w:rPr>
          <w:rFonts w:ascii="Arial" w:eastAsia="Arial" w:hAnsi="Arial" w:cs="Arial"/>
          <w:color w:val="000000"/>
          <w:sz w:val="22"/>
        </w:rPr>
      </w:pPr>
    </w:p>
    <w:sectPr w:rsidR="007804D2" w:rsidRPr="00B609BF">
      <w:headerReference w:type="default" r:id="rId10"/>
      <w:footerReference w:type="defaul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1483A" w14:textId="77777777" w:rsidR="004A63BA" w:rsidRDefault="004A63BA">
      <w:r>
        <w:separator/>
      </w:r>
    </w:p>
  </w:endnote>
  <w:endnote w:type="continuationSeparator" w:id="0">
    <w:p w14:paraId="62646681" w14:textId="77777777" w:rsidR="004A63BA" w:rsidRDefault="004A6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E496F" w14:textId="4C2E102B" w:rsidR="004A63BA" w:rsidRDefault="004A63BA">
    <w:pPr>
      <w:tabs>
        <w:tab w:val="right" w:pos="9029"/>
      </w:tabs>
      <w:rPr>
        <w:rFonts w:ascii="Arial" w:eastAsia="Arial" w:hAnsi="Arial" w:cs="Arial"/>
        <w:sz w:val="20"/>
      </w:rPr>
    </w:pPr>
    <w:r>
      <w:rPr>
        <w:rFonts w:ascii="Arial" w:eastAsia="Arial" w:hAnsi="Arial" w:cs="Arial"/>
        <w:sz w:val="20"/>
      </w:rPr>
      <w:tab/>
      <w:t xml:space="preserve">Page </w:t>
    </w:r>
    <w:r>
      <w:rPr>
        <w:rFonts w:ascii="Arial" w:eastAsia="Arial" w:hAnsi="Arial" w:cs="Arial"/>
        <w:sz w:val="20"/>
      </w:rPr>
      <w:fldChar w:fldCharType="begin"/>
    </w:r>
    <w:r>
      <w:rPr>
        <w:rFonts w:ascii="Arial" w:eastAsia="Arial" w:hAnsi="Arial" w:cs="Arial"/>
        <w:sz w:val="20"/>
      </w:rPr>
      <w:instrText>PAGE</w:instrText>
    </w:r>
    <w:r>
      <w:rPr>
        <w:rFonts w:ascii="Arial" w:eastAsia="Arial" w:hAnsi="Arial" w:cs="Arial"/>
        <w:sz w:val="20"/>
      </w:rPr>
      <w:fldChar w:fldCharType="separate"/>
    </w:r>
    <w:r w:rsidR="007D6154">
      <w:rPr>
        <w:rFonts w:ascii="Arial" w:eastAsia="Arial" w:hAnsi="Arial" w:cs="Arial"/>
        <w:noProof/>
        <w:sz w:val="20"/>
      </w:rPr>
      <w:t>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NUMPAGES</w:instrText>
    </w:r>
    <w:r>
      <w:rPr>
        <w:rFonts w:ascii="Arial" w:eastAsia="Arial" w:hAnsi="Arial" w:cs="Arial"/>
        <w:sz w:val="20"/>
      </w:rPr>
      <w:fldChar w:fldCharType="separate"/>
    </w:r>
    <w:r w:rsidR="007D6154">
      <w:rPr>
        <w:rFonts w:ascii="Arial" w:eastAsia="Arial" w:hAnsi="Arial" w:cs="Arial"/>
        <w:noProof/>
        <w:sz w:val="20"/>
      </w:rPr>
      <w:t>4</w:t>
    </w:r>
    <w:r>
      <w:rPr>
        <w:rFonts w:ascii="Arial" w:eastAsia="Arial" w:hAnsi="Arial" w:cs="Arial"/>
        <w:sz w:val="20"/>
      </w:rPr>
      <w:fldChar w:fldCharType="end"/>
    </w:r>
  </w:p>
  <w:p w14:paraId="6F43ED28" w14:textId="6DAD1707" w:rsidR="004A63BA" w:rsidRDefault="004A63BA">
    <w:pPr>
      <w:tabs>
        <w:tab w:val="right" w:pos="9029"/>
      </w:tabs>
      <w:rPr>
        <w:rFonts w:ascii="Arial" w:eastAsia="Arial" w:hAnsi="Arial" w:cs="Arial"/>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6F25C" w14:textId="547C9C8E" w:rsidR="004A63BA" w:rsidRDefault="004A63BA">
    <w:pPr>
      <w:tabs>
        <w:tab w:val="right" w:pos="9029"/>
      </w:tabs>
      <w:rPr>
        <w:rFonts w:ascii="Arial" w:eastAsia="Arial" w:hAnsi="Arial" w:cs="Arial"/>
        <w:sz w:val="20"/>
      </w:rPr>
    </w:pPr>
    <w:r>
      <w:rPr>
        <w:rFonts w:ascii="Arial" w:eastAsia="Arial" w:hAnsi="Arial" w:cs="Arial"/>
        <w:sz w:val="20"/>
      </w:rPr>
      <w:tab/>
      <w:t xml:space="preserve">Page </w:t>
    </w:r>
    <w:r>
      <w:rPr>
        <w:rFonts w:ascii="Arial" w:eastAsia="Arial" w:hAnsi="Arial" w:cs="Arial"/>
        <w:sz w:val="20"/>
      </w:rPr>
      <w:fldChar w:fldCharType="begin"/>
    </w:r>
    <w:r>
      <w:rPr>
        <w:rFonts w:ascii="Arial" w:eastAsia="Arial" w:hAnsi="Arial" w:cs="Arial"/>
        <w:sz w:val="20"/>
      </w:rPr>
      <w:instrText>PAGE</w:instrText>
    </w:r>
    <w:r>
      <w:rPr>
        <w:rFonts w:ascii="Arial" w:eastAsia="Arial" w:hAnsi="Arial" w:cs="Arial"/>
        <w:sz w:val="20"/>
      </w:rPr>
      <w:fldChar w:fldCharType="separate"/>
    </w:r>
    <w:r w:rsidR="007D6154">
      <w:rPr>
        <w:rFonts w:ascii="Arial" w:eastAsia="Arial" w:hAnsi="Arial" w:cs="Arial"/>
        <w:noProof/>
        <w:sz w:val="20"/>
      </w:rPr>
      <w:t>1</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NUMPAGES</w:instrText>
    </w:r>
    <w:r>
      <w:rPr>
        <w:rFonts w:ascii="Arial" w:eastAsia="Arial" w:hAnsi="Arial" w:cs="Arial"/>
        <w:sz w:val="20"/>
      </w:rPr>
      <w:fldChar w:fldCharType="separate"/>
    </w:r>
    <w:r w:rsidR="007D6154">
      <w:rPr>
        <w:rFonts w:ascii="Arial" w:eastAsia="Arial" w:hAnsi="Arial" w:cs="Arial"/>
        <w:noProof/>
        <w:sz w:val="20"/>
      </w:rPr>
      <w:t>4</w:t>
    </w:r>
    <w:r>
      <w:rPr>
        <w:rFonts w:ascii="Arial" w:eastAsia="Arial" w:hAnsi="Arial" w:cs="Arial"/>
        <w:sz w:val="20"/>
      </w:rPr>
      <w:fldChar w:fldCharType="end"/>
    </w:r>
  </w:p>
  <w:p w14:paraId="455C6912" w14:textId="63492C97" w:rsidR="004A63BA" w:rsidRDefault="004A63BA">
    <w:pPr>
      <w:tabs>
        <w:tab w:val="right" w:pos="9029"/>
      </w:tabs>
      <w:rPr>
        <w:rFonts w:ascii="Arial" w:eastAsia="Arial" w:hAnsi="Arial" w:cs="Arial"/>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C6004" w14:textId="77777777" w:rsidR="004A63BA" w:rsidRDefault="004A63BA">
      <w:r>
        <w:separator/>
      </w:r>
    </w:p>
  </w:footnote>
  <w:footnote w:type="continuationSeparator" w:id="0">
    <w:p w14:paraId="33912649" w14:textId="77777777" w:rsidR="004A63BA" w:rsidRDefault="004A63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60FDC" w14:textId="77777777" w:rsidR="004A63BA" w:rsidRDefault="004A63BA">
    <w:pPr>
      <w:jc w:val="right"/>
      <w:rPr>
        <w:rFonts w:ascii="Arial" w:eastAsia="Arial" w:hAnsi="Arial" w:cs="Arial"/>
        <w:sz w:val="20"/>
      </w:rPr>
    </w:pPr>
    <w:r>
      <w:rPr>
        <w:rFonts w:ascii="Arial" w:eastAsia="Arial" w:hAnsi="Arial" w:cs="Arial"/>
        <w:sz w:val="20"/>
      </w:rPr>
      <w:t>NANA BOATENG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tplc="D092F09C">
      <w:start w:val="1"/>
      <w:numFmt w:val="ordinalText"/>
      <w:lvlText w:val=""/>
      <w:lvlJc w:val="left"/>
      <w:pPr>
        <w:tabs>
          <w:tab w:val="num" w:pos="720"/>
        </w:tabs>
        <w:ind w:left="720" w:hanging="360"/>
      </w:pPr>
      <w:rPr>
        <w:rFonts w:ascii="Wingdings" w:eastAsia="Wingdings" w:hAnsi="Wingdings" w:cs="Wingdings"/>
        <w:color w:val="000000"/>
        <w:sz w:val="24"/>
      </w:rPr>
    </w:lvl>
    <w:lvl w:ilvl="1" w:tplc="2988C9B2">
      <w:start w:val="1"/>
      <w:numFmt w:val="bullet"/>
      <w:lvlText w:val="o"/>
      <w:lvlJc w:val="left"/>
      <w:pPr>
        <w:tabs>
          <w:tab w:val="num" w:pos="1440"/>
        </w:tabs>
        <w:ind w:left="1440" w:hanging="360"/>
      </w:pPr>
      <w:rPr>
        <w:rFonts w:ascii="Courier New" w:hAnsi="Courier New"/>
      </w:rPr>
    </w:lvl>
    <w:lvl w:ilvl="2" w:tplc="60340CB4">
      <w:start w:val="1"/>
      <w:numFmt w:val="bullet"/>
      <w:lvlText w:val=""/>
      <w:lvlJc w:val="left"/>
      <w:pPr>
        <w:tabs>
          <w:tab w:val="num" w:pos="2160"/>
        </w:tabs>
        <w:ind w:left="2160" w:hanging="360"/>
      </w:pPr>
      <w:rPr>
        <w:rFonts w:ascii="Wingdings" w:hAnsi="Wingdings"/>
      </w:rPr>
    </w:lvl>
    <w:lvl w:ilvl="3" w:tplc="C9AEC2EC">
      <w:start w:val="1"/>
      <w:numFmt w:val="bullet"/>
      <w:lvlText w:val=""/>
      <w:lvlJc w:val="left"/>
      <w:pPr>
        <w:tabs>
          <w:tab w:val="num" w:pos="2880"/>
        </w:tabs>
        <w:ind w:left="2880" w:hanging="360"/>
      </w:pPr>
      <w:rPr>
        <w:rFonts w:ascii="Symbol" w:hAnsi="Symbol"/>
      </w:rPr>
    </w:lvl>
    <w:lvl w:ilvl="4" w:tplc="561848C0">
      <w:start w:val="1"/>
      <w:numFmt w:val="bullet"/>
      <w:lvlText w:val="o"/>
      <w:lvlJc w:val="left"/>
      <w:pPr>
        <w:tabs>
          <w:tab w:val="num" w:pos="3600"/>
        </w:tabs>
        <w:ind w:left="3600" w:hanging="360"/>
      </w:pPr>
      <w:rPr>
        <w:rFonts w:ascii="Courier New" w:hAnsi="Courier New"/>
      </w:rPr>
    </w:lvl>
    <w:lvl w:ilvl="5" w:tplc="7CC2B4AE">
      <w:start w:val="1"/>
      <w:numFmt w:val="bullet"/>
      <w:lvlText w:val=""/>
      <w:lvlJc w:val="left"/>
      <w:pPr>
        <w:tabs>
          <w:tab w:val="num" w:pos="4320"/>
        </w:tabs>
        <w:ind w:left="4320" w:hanging="360"/>
      </w:pPr>
      <w:rPr>
        <w:rFonts w:ascii="Wingdings" w:hAnsi="Wingdings"/>
      </w:rPr>
    </w:lvl>
    <w:lvl w:ilvl="6" w:tplc="F9F61BC6">
      <w:start w:val="1"/>
      <w:numFmt w:val="bullet"/>
      <w:lvlText w:val=""/>
      <w:lvlJc w:val="left"/>
      <w:pPr>
        <w:tabs>
          <w:tab w:val="num" w:pos="5040"/>
        </w:tabs>
        <w:ind w:left="5040" w:hanging="360"/>
      </w:pPr>
      <w:rPr>
        <w:rFonts w:ascii="Symbol" w:hAnsi="Symbol"/>
      </w:rPr>
    </w:lvl>
    <w:lvl w:ilvl="7" w:tplc="E582322E">
      <w:start w:val="1"/>
      <w:numFmt w:val="bullet"/>
      <w:lvlText w:val="o"/>
      <w:lvlJc w:val="left"/>
      <w:pPr>
        <w:tabs>
          <w:tab w:val="num" w:pos="5760"/>
        </w:tabs>
        <w:ind w:left="5760" w:hanging="360"/>
      </w:pPr>
      <w:rPr>
        <w:rFonts w:ascii="Courier New" w:hAnsi="Courier New"/>
      </w:rPr>
    </w:lvl>
    <w:lvl w:ilvl="8" w:tplc="95D20A42">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4972EC62">
      <w:start w:val="1"/>
      <w:numFmt w:val="ordinalText"/>
      <w:lvlText w:val=""/>
      <w:lvlJc w:val="left"/>
      <w:pPr>
        <w:tabs>
          <w:tab w:val="num" w:pos="720"/>
        </w:tabs>
        <w:ind w:left="720" w:hanging="360"/>
      </w:pPr>
      <w:rPr>
        <w:rFonts w:ascii="Wingdings" w:eastAsia="Wingdings" w:hAnsi="Wingdings" w:cs="Wingdings"/>
        <w:color w:val="000000"/>
        <w:sz w:val="24"/>
      </w:rPr>
    </w:lvl>
    <w:lvl w:ilvl="1" w:tplc="31AC1638">
      <w:start w:val="1"/>
      <w:numFmt w:val="bullet"/>
      <w:lvlText w:val="o"/>
      <w:lvlJc w:val="left"/>
      <w:pPr>
        <w:tabs>
          <w:tab w:val="num" w:pos="1440"/>
        </w:tabs>
        <w:ind w:left="1440" w:hanging="360"/>
      </w:pPr>
      <w:rPr>
        <w:rFonts w:ascii="Courier New" w:hAnsi="Courier New"/>
      </w:rPr>
    </w:lvl>
    <w:lvl w:ilvl="2" w:tplc="A1D280D6">
      <w:start w:val="1"/>
      <w:numFmt w:val="bullet"/>
      <w:lvlText w:val=""/>
      <w:lvlJc w:val="left"/>
      <w:pPr>
        <w:tabs>
          <w:tab w:val="num" w:pos="2160"/>
        </w:tabs>
        <w:ind w:left="2160" w:hanging="360"/>
      </w:pPr>
      <w:rPr>
        <w:rFonts w:ascii="Wingdings" w:hAnsi="Wingdings"/>
      </w:rPr>
    </w:lvl>
    <w:lvl w:ilvl="3" w:tplc="1DDE1464">
      <w:start w:val="1"/>
      <w:numFmt w:val="bullet"/>
      <w:lvlText w:val=""/>
      <w:lvlJc w:val="left"/>
      <w:pPr>
        <w:tabs>
          <w:tab w:val="num" w:pos="2880"/>
        </w:tabs>
        <w:ind w:left="2880" w:hanging="360"/>
      </w:pPr>
      <w:rPr>
        <w:rFonts w:ascii="Symbol" w:hAnsi="Symbol"/>
      </w:rPr>
    </w:lvl>
    <w:lvl w:ilvl="4" w:tplc="AA843894">
      <w:start w:val="1"/>
      <w:numFmt w:val="bullet"/>
      <w:lvlText w:val="o"/>
      <w:lvlJc w:val="left"/>
      <w:pPr>
        <w:tabs>
          <w:tab w:val="num" w:pos="3600"/>
        </w:tabs>
        <w:ind w:left="3600" w:hanging="360"/>
      </w:pPr>
      <w:rPr>
        <w:rFonts w:ascii="Courier New" w:hAnsi="Courier New"/>
      </w:rPr>
    </w:lvl>
    <w:lvl w:ilvl="5" w:tplc="FA729288">
      <w:start w:val="1"/>
      <w:numFmt w:val="bullet"/>
      <w:lvlText w:val=""/>
      <w:lvlJc w:val="left"/>
      <w:pPr>
        <w:tabs>
          <w:tab w:val="num" w:pos="4320"/>
        </w:tabs>
        <w:ind w:left="4320" w:hanging="360"/>
      </w:pPr>
      <w:rPr>
        <w:rFonts w:ascii="Wingdings" w:hAnsi="Wingdings"/>
      </w:rPr>
    </w:lvl>
    <w:lvl w:ilvl="6" w:tplc="D2105DD0">
      <w:start w:val="1"/>
      <w:numFmt w:val="bullet"/>
      <w:lvlText w:val=""/>
      <w:lvlJc w:val="left"/>
      <w:pPr>
        <w:tabs>
          <w:tab w:val="num" w:pos="5040"/>
        </w:tabs>
        <w:ind w:left="5040" w:hanging="360"/>
      </w:pPr>
      <w:rPr>
        <w:rFonts w:ascii="Symbol" w:hAnsi="Symbol"/>
      </w:rPr>
    </w:lvl>
    <w:lvl w:ilvl="7" w:tplc="9296317E">
      <w:start w:val="1"/>
      <w:numFmt w:val="bullet"/>
      <w:lvlText w:val="o"/>
      <w:lvlJc w:val="left"/>
      <w:pPr>
        <w:tabs>
          <w:tab w:val="num" w:pos="5760"/>
        </w:tabs>
        <w:ind w:left="5760" w:hanging="360"/>
      </w:pPr>
      <w:rPr>
        <w:rFonts w:ascii="Courier New" w:hAnsi="Courier New"/>
      </w:rPr>
    </w:lvl>
    <w:lvl w:ilvl="8" w:tplc="31783F4C">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D9AEA2AA">
      <w:start w:val="1"/>
      <w:numFmt w:val="ordinalText"/>
      <w:lvlText w:val=""/>
      <w:lvlJc w:val="left"/>
      <w:pPr>
        <w:tabs>
          <w:tab w:val="num" w:pos="720"/>
        </w:tabs>
        <w:ind w:left="720" w:hanging="360"/>
      </w:pPr>
      <w:rPr>
        <w:rFonts w:ascii="Wingdings" w:eastAsia="Wingdings" w:hAnsi="Wingdings" w:cs="Wingdings"/>
        <w:color w:val="000000"/>
        <w:sz w:val="24"/>
      </w:rPr>
    </w:lvl>
    <w:lvl w:ilvl="1" w:tplc="000C4EA4">
      <w:start w:val="1"/>
      <w:numFmt w:val="bullet"/>
      <w:lvlText w:val="o"/>
      <w:lvlJc w:val="left"/>
      <w:pPr>
        <w:tabs>
          <w:tab w:val="num" w:pos="1440"/>
        </w:tabs>
        <w:ind w:left="1440" w:hanging="360"/>
      </w:pPr>
      <w:rPr>
        <w:rFonts w:ascii="Courier New" w:hAnsi="Courier New"/>
      </w:rPr>
    </w:lvl>
    <w:lvl w:ilvl="2" w:tplc="6F9C4A64">
      <w:start w:val="1"/>
      <w:numFmt w:val="bullet"/>
      <w:lvlText w:val=""/>
      <w:lvlJc w:val="left"/>
      <w:pPr>
        <w:tabs>
          <w:tab w:val="num" w:pos="2160"/>
        </w:tabs>
        <w:ind w:left="2160" w:hanging="360"/>
      </w:pPr>
      <w:rPr>
        <w:rFonts w:ascii="Wingdings" w:hAnsi="Wingdings"/>
      </w:rPr>
    </w:lvl>
    <w:lvl w:ilvl="3" w:tplc="4146915A">
      <w:start w:val="1"/>
      <w:numFmt w:val="bullet"/>
      <w:lvlText w:val=""/>
      <w:lvlJc w:val="left"/>
      <w:pPr>
        <w:tabs>
          <w:tab w:val="num" w:pos="2880"/>
        </w:tabs>
        <w:ind w:left="2880" w:hanging="360"/>
      </w:pPr>
      <w:rPr>
        <w:rFonts w:ascii="Symbol" w:hAnsi="Symbol"/>
      </w:rPr>
    </w:lvl>
    <w:lvl w:ilvl="4" w:tplc="94D8B57E">
      <w:start w:val="1"/>
      <w:numFmt w:val="bullet"/>
      <w:lvlText w:val="o"/>
      <w:lvlJc w:val="left"/>
      <w:pPr>
        <w:tabs>
          <w:tab w:val="num" w:pos="3600"/>
        </w:tabs>
        <w:ind w:left="3600" w:hanging="360"/>
      </w:pPr>
      <w:rPr>
        <w:rFonts w:ascii="Courier New" w:hAnsi="Courier New"/>
      </w:rPr>
    </w:lvl>
    <w:lvl w:ilvl="5" w:tplc="4D0A05EA">
      <w:start w:val="1"/>
      <w:numFmt w:val="bullet"/>
      <w:lvlText w:val=""/>
      <w:lvlJc w:val="left"/>
      <w:pPr>
        <w:tabs>
          <w:tab w:val="num" w:pos="4320"/>
        </w:tabs>
        <w:ind w:left="4320" w:hanging="360"/>
      </w:pPr>
      <w:rPr>
        <w:rFonts w:ascii="Wingdings" w:hAnsi="Wingdings"/>
      </w:rPr>
    </w:lvl>
    <w:lvl w:ilvl="6" w:tplc="1E0AE65A">
      <w:start w:val="1"/>
      <w:numFmt w:val="bullet"/>
      <w:lvlText w:val=""/>
      <w:lvlJc w:val="left"/>
      <w:pPr>
        <w:tabs>
          <w:tab w:val="num" w:pos="5040"/>
        </w:tabs>
        <w:ind w:left="5040" w:hanging="360"/>
      </w:pPr>
      <w:rPr>
        <w:rFonts w:ascii="Symbol" w:hAnsi="Symbol"/>
      </w:rPr>
    </w:lvl>
    <w:lvl w:ilvl="7" w:tplc="862238CE">
      <w:start w:val="1"/>
      <w:numFmt w:val="bullet"/>
      <w:lvlText w:val="o"/>
      <w:lvlJc w:val="left"/>
      <w:pPr>
        <w:tabs>
          <w:tab w:val="num" w:pos="5760"/>
        </w:tabs>
        <w:ind w:left="5760" w:hanging="360"/>
      </w:pPr>
      <w:rPr>
        <w:rFonts w:ascii="Courier New" w:hAnsi="Courier New"/>
      </w:rPr>
    </w:lvl>
    <w:lvl w:ilvl="8" w:tplc="8D4AD82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3FC6F22C">
      <w:start w:val="1"/>
      <w:numFmt w:val="ordinalText"/>
      <w:lvlText w:val=""/>
      <w:lvlJc w:val="left"/>
      <w:pPr>
        <w:tabs>
          <w:tab w:val="num" w:pos="720"/>
        </w:tabs>
        <w:ind w:left="720" w:hanging="360"/>
      </w:pPr>
      <w:rPr>
        <w:rFonts w:ascii="Wingdings" w:eastAsia="Wingdings" w:hAnsi="Wingdings" w:cs="Wingdings"/>
        <w:color w:val="000000"/>
        <w:sz w:val="24"/>
      </w:rPr>
    </w:lvl>
    <w:lvl w:ilvl="1" w:tplc="2970316C">
      <w:start w:val="1"/>
      <w:numFmt w:val="bullet"/>
      <w:lvlText w:val="o"/>
      <w:lvlJc w:val="left"/>
      <w:pPr>
        <w:tabs>
          <w:tab w:val="num" w:pos="1440"/>
        </w:tabs>
        <w:ind w:left="1440" w:hanging="360"/>
      </w:pPr>
      <w:rPr>
        <w:rFonts w:ascii="Courier New" w:hAnsi="Courier New"/>
      </w:rPr>
    </w:lvl>
    <w:lvl w:ilvl="2" w:tplc="6DD2724A">
      <w:start w:val="1"/>
      <w:numFmt w:val="bullet"/>
      <w:lvlText w:val=""/>
      <w:lvlJc w:val="left"/>
      <w:pPr>
        <w:tabs>
          <w:tab w:val="num" w:pos="2160"/>
        </w:tabs>
        <w:ind w:left="2160" w:hanging="360"/>
      </w:pPr>
      <w:rPr>
        <w:rFonts w:ascii="Wingdings" w:hAnsi="Wingdings"/>
      </w:rPr>
    </w:lvl>
    <w:lvl w:ilvl="3" w:tplc="071C22D8">
      <w:start w:val="1"/>
      <w:numFmt w:val="bullet"/>
      <w:lvlText w:val=""/>
      <w:lvlJc w:val="left"/>
      <w:pPr>
        <w:tabs>
          <w:tab w:val="num" w:pos="2880"/>
        </w:tabs>
        <w:ind w:left="2880" w:hanging="360"/>
      </w:pPr>
      <w:rPr>
        <w:rFonts w:ascii="Symbol" w:hAnsi="Symbol"/>
      </w:rPr>
    </w:lvl>
    <w:lvl w:ilvl="4" w:tplc="1D5839E0">
      <w:start w:val="1"/>
      <w:numFmt w:val="bullet"/>
      <w:lvlText w:val="o"/>
      <w:lvlJc w:val="left"/>
      <w:pPr>
        <w:tabs>
          <w:tab w:val="num" w:pos="3600"/>
        </w:tabs>
        <w:ind w:left="3600" w:hanging="360"/>
      </w:pPr>
      <w:rPr>
        <w:rFonts w:ascii="Courier New" w:hAnsi="Courier New"/>
      </w:rPr>
    </w:lvl>
    <w:lvl w:ilvl="5" w:tplc="CACED2A8">
      <w:start w:val="1"/>
      <w:numFmt w:val="bullet"/>
      <w:lvlText w:val=""/>
      <w:lvlJc w:val="left"/>
      <w:pPr>
        <w:tabs>
          <w:tab w:val="num" w:pos="4320"/>
        </w:tabs>
        <w:ind w:left="4320" w:hanging="360"/>
      </w:pPr>
      <w:rPr>
        <w:rFonts w:ascii="Wingdings" w:hAnsi="Wingdings"/>
      </w:rPr>
    </w:lvl>
    <w:lvl w:ilvl="6" w:tplc="012E7AA8">
      <w:start w:val="1"/>
      <w:numFmt w:val="bullet"/>
      <w:lvlText w:val=""/>
      <w:lvlJc w:val="left"/>
      <w:pPr>
        <w:tabs>
          <w:tab w:val="num" w:pos="5040"/>
        </w:tabs>
        <w:ind w:left="5040" w:hanging="360"/>
      </w:pPr>
      <w:rPr>
        <w:rFonts w:ascii="Symbol" w:hAnsi="Symbol"/>
      </w:rPr>
    </w:lvl>
    <w:lvl w:ilvl="7" w:tplc="21C837C2">
      <w:start w:val="1"/>
      <w:numFmt w:val="bullet"/>
      <w:lvlText w:val="o"/>
      <w:lvlJc w:val="left"/>
      <w:pPr>
        <w:tabs>
          <w:tab w:val="num" w:pos="5760"/>
        </w:tabs>
        <w:ind w:left="5760" w:hanging="360"/>
      </w:pPr>
      <w:rPr>
        <w:rFonts w:ascii="Courier New" w:hAnsi="Courier New"/>
      </w:rPr>
    </w:lvl>
    <w:lvl w:ilvl="8" w:tplc="84761DF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70C4A42C">
      <w:start w:val="1"/>
      <w:numFmt w:val="ordinalText"/>
      <w:lvlText w:val=""/>
      <w:lvlJc w:val="left"/>
      <w:pPr>
        <w:tabs>
          <w:tab w:val="num" w:pos="720"/>
        </w:tabs>
        <w:ind w:left="720" w:hanging="360"/>
      </w:pPr>
      <w:rPr>
        <w:rFonts w:ascii="Wingdings" w:eastAsia="Wingdings" w:hAnsi="Wingdings" w:cs="Wingdings"/>
        <w:color w:val="000000"/>
        <w:sz w:val="24"/>
      </w:rPr>
    </w:lvl>
    <w:lvl w:ilvl="1" w:tplc="B6B6E2F0">
      <w:start w:val="1"/>
      <w:numFmt w:val="bullet"/>
      <w:lvlText w:val="o"/>
      <w:lvlJc w:val="left"/>
      <w:pPr>
        <w:tabs>
          <w:tab w:val="num" w:pos="1440"/>
        </w:tabs>
        <w:ind w:left="1440" w:hanging="360"/>
      </w:pPr>
      <w:rPr>
        <w:rFonts w:ascii="Courier New" w:hAnsi="Courier New"/>
      </w:rPr>
    </w:lvl>
    <w:lvl w:ilvl="2" w:tplc="C39E0756">
      <w:start w:val="1"/>
      <w:numFmt w:val="bullet"/>
      <w:lvlText w:val=""/>
      <w:lvlJc w:val="left"/>
      <w:pPr>
        <w:tabs>
          <w:tab w:val="num" w:pos="2160"/>
        </w:tabs>
        <w:ind w:left="2160" w:hanging="360"/>
      </w:pPr>
      <w:rPr>
        <w:rFonts w:ascii="Wingdings" w:hAnsi="Wingdings"/>
      </w:rPr>
    </w:lvl>
    <w:lvl w:ilvl="3" w:tplc="DF66FE76">
      <w:start w:val="1"/>
      <w:numFmt w:val="bullet"/>
      <w:lvlText w:val=""/>
      <w:lvlJc w:val="left"/>
      <w:pPr>
        <w:tabs>
          <w:tab w:val="num" w:pos="2880"/>
        </w:tabs>
        <w:ind w:left="2880" w:hanging="360"/>
      </w:pPr>
      <w:rPr>
        <w:rFonts w:ascii="Symbol" w:hAnsi="Symbol"/>
      </w:rPr>
    </w:lvl>
    <w:lvl w:ilvl="4" w:tplc="82A67CD8">
      <w:start w:val="1"/>
      <w:numFmt w:val="bullet"/>
      <w:lvlText w:val="o"/>
      <w:lvlJc w:val="left"/>
      <w:pPr>
        <w:tabs>
          <w:tab w:val="num" w:pos="3600"/>
        </w:tabs>
        <w:ind w:left="3600" w:hanging="360"/>
      </w:pPr>
      <w:rPr>
        <w:rFonts w:ascii="Courier New" w:hAnsi="Courier New"/>
      </w:rPr>
    </w:lvl>
    <w:lvl w:ilvl="5" w:tplc="C84E0218">
      <w:start w:val="1"/>
      <w:numFmt w:val="bullet"/>
      <w:lvlText w:val=""/>
      <w:lvlJc w:val="left"/>
      <w:pPr>
        <w:tabs>
          <w:tab w:val="num" w:pos="4320"/>
        </w:tabs>
        <w:ind w:left="4320" w:hanging="360"/>
      </w:pPr>
      <w:rPr>
        <w:rFonts w:ascii="Wingdings" w:hAnsi="Wingdings"/>
      </w:rPr>
    </w:lvl>
    <w:lvl w:ilvl="6" w:tplc="AD2C001C">
      <w:start w:val="1"/>
      <w:numFmt w:val="bullet"/>
      <w:lvlText w:val=""/>
      <w:lvlJc w:val="left"/>
      <w:pPr>
        <w:tabs>
          <w:tab w:val="num" w:pos="5040"/>
        </w:tabs>
        <w:ind w:left="5040" w:hanging="360"/>
      </w:pPr>
      <w:rPr>
        <w:rFonts w:ascii="Symbol" w:hAnsi="Symbol"/>
      </w:rPr>
    </w:lvl>
    <w:lvl w:ilvl="7" w:tplc="76007E22">
      <w:start w:val="1"/>
      <w:numFmt w:val="bullet"/>
      <w:lvlText w:val="o"/>
      <w:lvlJc w:val="left"/>
      <w:pPr>
        <w:tabs>
          <w:tab w:val="num" w:pos="5760"/>
        </w:tabs>
        <w:ind w:left="5760" w:hanging="360"/>
      </w:pPr>
      <w:rPr>
        <w:rFonts w:ascii="Courier New" w:hAnsi="Courier New"/>
      </w:rPr>
    </w:lvl>
    <w:lvl w:ilvl="8" w:tplc="59CA0BC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18141E92">
      <w:start w:val="1"/>
      <w:numFmt w:val="ordinalText"/>
      <w:lvlText w:val=""/>
      <w:lvlJc w:val="left"/>
      <w:pPr>
        <w:tabs>
          <w:tab w:val="num" w:pos="720"/>
        </w:tabs>
        <w:ind w:left="720" w:hanging="360"/>
      </w:pPr>
      <w:rPr>
        <w:rFonts w:ascii="Wingdings" w:eastAsia="Wingdings" w:hAnsi="Wingdings" w:cs="Wingdings"/>
        <w:color w:val="000000"/>
        <w:sz w:val="24"/>
      </w:rPr>
    </w:lvl>
    <w:lvl w:ilvl="1" w:tplc="39909E18">
      <w:start w:val="1"/>
      <w:numFmt w:val="bullet"/>
      <w:lvlText w:val="o"/>
      <w:lvlJc w:val="left"/>
      <w:pPr>
        <w:tabs>
          <w:tab w:val="num" w:pos="1440"/>
        </w:tabs>
        <w:ind w:left="1440" w:hanging="360"/>
      </w:pPr>
      <w:rPr>
        <w:rFonts w:ascii="Courier New" w:hAnsi="Courier New"/>
      </w:rPr>
    </w:lvl>
    <w:lvl w:ilvl="2" w:tplc="754C8386">
      <w:start w:val="1"/>
      <w:numFmt w:val="bullet"/>
      <w:lvlText w:val=""/>
      <w:lvlJc w:val="left"/>
      <w:pPr>
        <w:tabs>
          <w:tab w:val="num" w:pos="2160"/>
        </w:tabs>
        <w:ind w:left="2160" w:hanging="360"/>
      </w:pPr>
      <w:rPr>
        <w:rFonts w:ascii="Wingdings" w:hAnsi="Wingdings"/>
      </w:rPr>
    </w:lvl>
    <w:lvl w:ilvl="3" w:tplc="15D26B50">
      <w:start w:val="1"/>
      <w:numFmt w:val="bullet"/>
      <w:lvlText w:val=""/>
      <w:lvlJc w:val="left"/>
      <w:pPr>
        <w:tabs>
          <w:tab w:val="num" w:pos="2880"/>
        </w:tabs>
        <w:ind w:left="2880" w:hanging="360"/>
      </w:pPr>
      <w:rPr>
        <w:rFonts w:ascii="Symbol" w:hAnsi="Symbol"/>
      </w:rPr>
    </w:lvl>
    <w:lvl w:ilvl="4" w:tplc="68D8891C">
      <w:start w:val="1"/>
      <w:numFmt w:val="bullet"/>
      <w:lvlText w:val="o"/>
      <w:lvlJc w:val="left"/>
      <w:pPr>
        <w:tabs>
          <w:tab w:val="num" w:pos="3600"/>
        </w:tabs>
        <w:ind w:left="3600" w:hanging="360"/>
      </w:pPr>
      <w:rPr>
        <w:rFonts w:ascii="Courier New" w:hAnsi="Courier New"/>
      </w:rPr>
    </w:lvl>
    <w:lvl w:ilvl="5" w:tplc="9BF49062">
      <w:start w:val="1"/>
      <w:numFmt w:val="bullet"/>
      <w:lvlText w:val=""/>
      <w:lvlJc w:val="left"/>
      <w:pPr>
        <w:tabs>
          <w:tab w:val="num" w:pos="4320"/>
        </w:tabs>
        <w:ind w:left="4320" w:hanging="360"/>
      </w:pPr>
      <w:rPr>
        <w:rFonts w:ascii="Wingdings" w:hAnsi="Wingdings"/>
      </w:rPr>
    </w:lvl>
    <w:lvl w:ilvl="6" w:tplc="90186DD4">
      <w:start w:val="1"/>
      <w:numFmt w:val="bullet"/>
      <w:lvlText w:val=""/>
      <w:lvlJc w:val="left"/>
      <w:pPr>
        <w:tabs>
          <w:tab w:val="num" w:pos="5040"/>
        </w:tabs>
        <w:ind w:left="5040" w:hanging="360"/>
      </w:pPr>
      <w:rPr>
        <w:rFonts w:ascii="Symbol" w:hAnsi="Symbol"/>
      </w:rPr>
    </w:lvl>
    <w:lvl w:ilvl="7" w:tplc="F95A8560">
      <w:start w:val="1"/>
      <w:numFmt w:val="bullet"/>
      <w:lvlText w:val="o"/>
      <w:lvlJc w:val="left"/>
      <w:pPr>
        <w:tabs>
          <w:tab w:val="num" w:pos="5760"/>
        </w:tabs>
        <w:ind w:left="5760" w:hanging="360"/>
      </w:pPr>
      <w:rPr>
        <w:rFonts w:ascii="Courier New" w:hAnsi="Courier New"/>
      </w:rPr>
    </w:lvl>
    <w:lvl w:ilvl="8" w:tplc="3B545D1A">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1F5A4AAA">
      <w:start w:val="1"/>
      <w:numFmt w:val="ordinalText"/>
      <w:lvlText w:val=""/>
      <w:lvlJc w:val="left"/>
      <w:pPr>
        <w:tabs>
          <w:tab w:val="num" w:pos="720"/>
        </w:tabs>
        <w:ind w:left="720" w:hanging="360"/>
      </w:pPr>
      <w:rPr>
        <w:rFonts w:ascii="Wingdings" w:eastAsia="Wingdings" w:hAnsi="Wingdings" w:cs="Wingdings"/>
        <w:color w:val="000000"/>
        <w:sz w:val="24"/>
      </w:rPr>
    </w:lvl>
    <w:lvl w:ilvl="1" w:tplc="C74C5B82">
      <w:start w:val="1"/>
      <w:numFmt w:val="bullet"/>
      <w:lvlText w:val="o"/>
      <w:lvlJc w:val="left"/>
      <w:pPr>
        <w:tabs>
          <w:tab w:val="num" w:pos="1440"/>
        </w:tabs>
        <w:ind w:left="1440" w:hanging="360"/>
      </w:pPr>
      <w:rPr>
        <w:rFonts w:ascii="Courier New" w:hAnsi="Courier New"/>
      </w:rPr>
    </w:lvl>
    <w:lvl w:ilvl="2" w:tplc="0406DB78">
      <w:start w:val="1"/>
      <w:numFmt w:val="bullet"/>
      <w:lvlText w:val=""/>
      <w:lvlJc w:val="left"/>
      <w:pPr>
        <w:tabs>
          <w:tab w:val="num" w:pos="2160"/>
        </w:tabs>
        <w:ind w:left="2160" w:hanging="360"/>
      </w:pPr>
      <w:rPr>
        <w:rFonts w:ascii="Wingdings" w:hAnsi="Wingdings"/>
      </w:rPr>
    </w:lvl>
    <w:lvl w:ilvl="3" w:tplc="40F6967A">
      <w:start w:val="1"/>
      <w:numFmt w:val="bullet"/>
      <w:lvlText w:val=""/>
      <w:lvlJc w:val="left"/>
      <w:pPr>
        <w:tabs>
          <w:tab w:val="num" w:pos="2880"/>
        </w:tabs>
        <w:ind w:left="2880" w:hanging="360"/>
      </w:pPr>
      <w:rPr>
        <w:rFonts w:ascii="Symbol" w:hAnsi="Symbol"/>
      </w:rPr>
    </w:lvl>
    <w:lvl w:ilvl="4" w:tplc="4D4CB3D2">
      <w:start w:val="1"/>
      <w:numFmt w:val="bullet"/>
      <w:lvlText w:val="o"/>
      <w:lvlJc w:val="left"/>
      <w:pPr>
        <w:tabs>
          <w:tab w:val="num" w:pos="3600"/>
        </w:tabs>
        <w:ind w:left="3600" w:hanging="360"/>
      </w:pPr>
      <w:rPr>
        <w:rFonts w:ascii="Courier New" w:hAnsi="Courier New"/>
      </w:rPr>
    </w:lvl>
    <w:lvl w:ilvl="5" w:tplc="27A8B658">
      <w:start w:val="1"/>
      <w:numFmt w:val="bullet"/>
      <w:lvlText w:val=""/>
      <w:lvlJc w:val="left"/>
      <w:pPr>
        <w:tabs>
          <w:tab w:val="num" w:pos="4320"/>
        </w:tabs>
        <w:ind w:left="4320" w:hanging="360"/>
      </w:pPr>
      <w:rPr>
        <w:rFonts w:ascii="Wingdings" w:hAnsi="Wingdings"/>
      </w:rPr>
    </w:lvl>
    <w:lvl w:ilvl="6" w:tplc="DE4450C4">
      <w:start w:val="1"/>
      <w:numFmt w:val="bullet"/>
      <w:lvlText w:val=""/>
      <w:lvlJc w:val="left"/>
      <w:pPr>
        <w:tabs>
          <w:tab w:val="num" w:pos="5040"/>
        </w:tabs>
        <w:ind w:left="5040" w:hanging="360"/>
      </w:pPr>
      <w:rPr>
        <w:rFonts w:ascii="Symbol" w:hAnsi="Symbol"/>
      </w:rPr>
    </w:lvl>
    <w:lvl w:ilvl="7" w:tplc="F928F9AE">
      <w:start w:val="1"/>
      <w:numFmt w:val="bullet"/>
      <w:lvlText w:val="o"/>
      <w:lvlJc w:val="left"/>
      <w:pPr>
        <w:tabs>
          <w:tab w:val="num" w:pos="5760"/>
        </w:tabs>
        <w:ind w:left="5760" w:hanging="360"/>
      </w:pPr>
      <w:rPr>
        <w:rFonts w:ascii="Courier New" w:hAnsi="Courier New"/>
      </w:rPr>
    </w:lvl>
    <w:lvl w:ilvl="8" w:tplc="543E3020">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7E9A70C4">
      <w:start w:val="1"/>
      <w:numFmt w:val="ordinalText"/>
      <w:lvlText w:val=""/>
      <w:lvlJc w:val="left"/>
      <w:pPr>
        <w:tabs>
          <w:tab w:val="num" w:pos="720"/>
        </w:tabs>
        <w:ind w:left="720" w:hanging="360"/>
      </w:pPr>
      <w:rPr>
        <w:rFonts w:ascii="Wingdings" w:eastAsia="Wingdings" w:hAnsi="Wingdings" w:cs="Wingdings"/>
        <w:color w:val="000000"/>
        <w:sz w:val="24"/>
      </w:rPr>
    </w:lvl>
    <w:lvl w:ilvl="1" w:tplc="932451F4">
      <w:start w:val="1"/>
      <w:numFmt w:val="bullet"/>
      <w:lvlText w:val="o"/>
      <w:lvlJc w:val="left"/>
      <w:pPr>
        <w:tabs>
          <w:tab w:val="num" w:pos="1440"/>
        </w:tabs>
        <w:ind w:left="1440" w:hanging="360"/>
      </w:pPr>
      <w:rPr>
        <w:rFonts w:ascii="Courier New" w:hAnsi="Courier New"/>
      </w:rPr>
    </w:lvl>
    <w:lvl w:ilvl="2" w:tplc="4EBE347A">
      <w:start w:val="1"/>
      <w:numFmt w:val="bullet"/>
      <w:lvlText w:val=""/>
      <w:lvlJc w:val="left"/>
      <w:pPr>
        <w:tabs>
          <w:tab w:val="num" w:pos="2160"/>
        </w:tabs>
        <w:ind w:left="2160" w:hanging="360"/>
      </w:pPr>
      <w:rPr>
        <w:rFonts w:ascii="Wingdings" w:hAnsi="Wingdings"/>
      </w:rPr>
    </w:lvl>
    <w:lvl w:ilvl="3" w:tplc="A6244F5A">
      <w:start w:val="1"/>
      <w:numFmt w:val="bullet"/>
      <w:lvlText w:val=""/>
      <w:lvlJc w:val="left"/>
      <w:pPr>
        <w:tabs>
          <w:tab w:val="num" w:pos="2880"/>
        </w:tabs>
        <w:ind w:left="2880" w:hanging="360"/>
      </w:pPr>
      <w:rPr>
        <w:rFonts w:ascii="Symbol" w:hAnsi="Symbol"/>
      </w:rPr>
    </w:lvl>
    <w:lvl w:ilvl="4" w:tplc="8D128E00">
      <w:start w:val="1"/>
      <w:numFmt w:val="bullet"/>
      <w:lvlText w:val="o"/>
      <w:lvlJc w:val="left"/>
      <w:pPr>
        <w:tabs>
          <w:tab w:val="num" w:pos="3600"/>
        </w:tabs>
        <w:ind w:left="3600" w:hanging="360"/>
      </w:pPr>
      <w:rPr>
        <w:rFonts w:ascii="Courier New" w:hAnsi="Courier New"/>
      </w:rPr>
    </w:lvl>
    <w:lvl w:ilvl="5" w:tplc="3D02D38E">
      <w:start w:val="1"/>
      <w:numFmt w:val="bullet"/>
      <w:lvlText w:val=""/>
      <w:lvlJc w:val="left"/>
      <w:pPr>
        <w:tabs>
          <w:tab w:val="num" w:pos="4320"/>
        </w:tabs>
        <w:ind w:left="4320" w:hanging="360"/>
      </w:pPr>
      <w:rPr>
        <w:rFonts w:ascii="Wingdings" w:hAnsi="Wingdings"/>
      </w:rPr>
    </w:lvl>
    <w:lvl w:ilvl="6" w:tplc="855490E4">
      <w:start w:val="1"/>
      <w:numFmt w:val="bullet"/>
      <w:lvlText w:val=""/>
      <w:lvlJc w:val="left"/>
      <w:pPr>
        <w:tabs>
          <w:tab w:val="num" w:pos="5040"/>
        </w:tabs>
        <w:ind w:left="5040" w:hanging="360"/>
      </w:pPr>
      <w:rPr>
        <w:rFonts w:ascii="Symbol" w:hAnsi="Symbol"/>
      </w:rPr>
    </w:lvl>
    <w:lvl w:ilvl="7" w:tplc="F0CC741E">
      <w:start w:val="1"/>
      <w:numFmt w:val="bullet"/>
      <w:lvlText w:val="o"/>
      <w:lvlJc w:val="left"/>
      <w:pPr>
        <w:tabs>
          <w:tab w:val="num" w:pos="5760"/>
        </w:tabs>
        <w:ind w:left="5760" w:hanging="360"/>
      </w:pPr>
      <w:rPr>
        <w:rFonts w:ascii="Courier New" w:hAnsi="Courier New"/>
      </w:rPr>
    </w:lvl>
    <w:lvl w:ilvl="8" w:tplc="21041600">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43D6D152">
      <w:start w:val="1"/>
      <w:numFmt w:val="ordinalText"/>
      <w:lvlText w:val=""/>
      <w:lvlJc w:val="left"/>
      <w:pPr>
        <w:tabs>
          <w:tab w:val="num" w:pos="720"/>
        </w:tabs>
        <w:ind w:left="720" w:hanging="360"/>
      </w:pPr>
      <w:rPr>
        <w:rFonts w:ascii="Wingdings" w:eastAsia="Wingdings" w:hAnsi="Wingdings" w:cs="Wingdings"/>
        <w:color w:val="000000"/>
        <w:sz w:val="24"/>
      </w:rPr>
    </w:lvl>
    <w:lvl w:ilvl="1" w:tplc="F5E87808">
      <w:start w:val="1"/>
      <w:numFmt w:val="bullet"/>
      <w:lvlText w:val="o"/>
      <w:lvlJc w:val="left"/>
      <w:pPr>
        <w:tabs>
          <w:tab w:val="num" w:pos="1440"/>
        </w:tabs>
        <w:ind w:left="1440" w:hanging="360"/>
      </w:pPr>
      <w:rPr>
        <w:rFonts w:ascii="Courier New" w:hAnsi="Courier New"/>
      </w:rPr>
    </w:lvl>
    <w:lvl w:ilvl="2" w:tplc="35044554">
      <w:start w:val="1"/>
      <w:numFmt w:val="bullet"/>
      <w:lvlText w:val=""/>
      <w:lvlJc w:val="left"/>
      <w:pPr>
        <w:tabs>
          <w:tab w:val="num" w:pos="2160"/>
        </w:tabs>
        <w:ind w:left="2160" w:hanging="360"/>
      </w:pPr>
      <w:rPr>
        <w:rFonts w:ascii="Wingdings" w:hAnsi="Wingdings"/>
      </w:rPr>
    </w:lvl>
    <w:lvl w:ilvl="3" w:tplc="020CD500">
      <w:start w:val="1"/>
      <w:numFmt w:val="bullet"/>
      <w:lvlText w:val=""/>
      <w:lvlJc w:val="left"/>
      <w:pPr>
        <w:tabs>
          <w:tab w:val="num" w:pos="2880"/>
        </w:tabs>
        <w:ind w:left="2880" w:hanging="360"/>
      </w:pPr>
      <w:rPr>
        <w:rFonts w:ascii="Symbol" w:hAnsi="Symbol"/>
      </w:rPr>
    </w:lvl>
    <w:lvl w:ilvl="4" w:tplc="09C4DEAE">
      <w:start w:val="1"/>
      <w:numFmt w:val="bullet"/>
      <w:lvlText w:val="o"/>
      <w:lvlJc w:val="left"/>
      <w:pPr>
        <w:tabs>
          <w:tab w:val="num" w:pos="3600"/>
        </w:tabs>
        <w:ind w:left="3600" w:hanging="360"/>
      </w:pPr>
      <w:rPr>
        <w:rFonts w:ascii="Courier New" w:hAnsi="Courier New"/>
      </w:rPr>
    </w:lvl>
    <w:lvl w:ilvl="5" w:tplc="6C0A519A">
      <w:start w:val="1"/>
      <w:numFmt w:val="bullet"/>
      <w:lvlText w:val=""/>
      <w:lvlJc w:val="left"/>
      <w:pPr>
        <w:tabs>
          <w:tab w:val="num" w:pos="4320"/>
        </w:tabs>
        <w:ind w:left="4320" w:hanging="360"/>
      </w:pPr>
      <w:rPr>
        <w:rFonts w:ascii="Wingdings" w:hAnsi="Wingdings"/>
      </w:rPr>
    </w:lvl>
    <w:lvl w:ilvl="6" w:tplc="E2823A4E">
      <w:start w:val="1"/>
      <w:numFmt w:val="bullet"/>
      <w:lvlText w:val=""/>
      <w:lvlJc w:val="left"/>
      <w:pPr>
        <w:tabs>
          <w:tab w:val="num" w:pos="5040"/>
        </w:tabs>
        <w:ind w:left="5040" w:hanging="360"/>
      </w:pPr>
      <w:rPr>
        <w:rFonts w:ascii="Symbol" w:hAnsi="Symbol"/>
      </w:rPr>
    </w:lvl>
    <w:lvl w:ilvl="7" w:tplc="210E5A74">
      <w:start w:val="1"/>
      <w:numFmt w:val="bullet"/>
      <w:lvlText w:val="o"/>
      <w:lvlJc w:val="left"/>
      <w:pPr>
        <w:tabs>
          <w:tab w:val="num" w:pos="5760"/>
        </w:tabs>
        <w:ind w:left="5760" w:hanging="360"/>
      </w:pPr>
      <w:rPr>
        <w:rFonts w:ascii="Courier New" w:hAnsi="Courier New"/>
      </w:rPr>
    </w:lvl>
    <w:lvl w:ilvl="8" w:tplc="77AC9B30">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64B83B70">
      <w:start w:val="1"/>
      <w:numFmt w:val="ordinalText"/>
      <w:lvlText w:val=""/>
      <w:lvlJc w:val="left"/>
      <w:pPr>
        <w:tabs>
          <w:tab w:val="num" w:pos="720"/>
        </w:tabs>
        <w:ind w:left="720" w:hanging="360"/>
      </w:pPr>
      <w:rPr>
        <w:rFonts w:ascii="Wingdings" w:eastAsia="Wingdings" w:hAnsi="Wingdings" w:cs="Wingdings"/>
        <w:color w:val="000000"/>
        <w:sz w:val="24"/>
      </w:rPr>
    </w:lvl>
    <w:lvl w:ilvl="1" w:tplc="8B64FF12">
      <w:start w:val="1"/>
      <w:numFmt w:val="bullet"/>
      <w:lvlText w:val="o"/>
      <w:lvlJc w:val="left"/>
      <w:pPr>
        <w:tabs>
          <w:tab w:val="num" w:pos="1440"/>
        </w:tabs>
        <w:ind w:left="1440" w:hanging="360"/>
      </w:pPr>
      <w:rPr>
        <w:rFonts w:ascii="Courier New" w:hAnsi="Courier New"/>
      </w:rPr>
    </w:lvl>
    <w:lvl w:ilvl="2" w:tplc="1742BA8C">
      <w:start w:val="1"/>
      <w:numFmt w:val="bullet"/>
      <w:lvlText w:val=""/>
      <w:lvlJc w:val="left"/>
      <w:pPr>
        <w:tabs>
          <w:tab w:val="num" w:pos="2160"/>
        </w:tabs>
        <w:ind w:left="2160" w:hanging="360"/>
      </w:pPr>
      <w:rPr>
        <w:rFonts w:ascii="Wingdings" w:hAnsi="Wingdings"/>
      </w:rPr>
    </w:lvl>
    <w:lvl w:ilvl="3" w:tplc="25C69370">
      <w:start w:val="1"/>
      <w:numFmt w:val="bullet"/>
      <w:lvlText w:val=""/>
      <w:lvlJc w:val="left"/>
      <w:pPr>
        <w:tabs>
          <w:tab w:val="num" w:pos="2880"/>
        </w:tabs>
        <w:ind w:left="2880" w:hanging="360"/>
      </w:pPr>
      <w:rPr>
        <w:rFonts w:ascii="Symbol" w:hAnsi="Symbol"/>
      </w:rPr>
    </w:lvl>
    <w:lvl w:ilvl="4" w:tplc="D1342E84">
      <w:start w:val="1"/>
      <w:numFmt w:val="bullet"/>
      <w:lvlText w:val="o"/>
      <w:lvlJc w:val="left"/>
      <w:pPr>
        <w:tabs>
          <w:tab w:val="num" w:pos="3600"/>
        </w:tabs>
        <w:ind w:left="3600" w:hanging="360"/>
      </w:pPr>
      <w:rPr>
        <w:rFonts w:ascii="Courier New" w:hAnsi="Courier New"/>
      </w:rPr>
    </w:lvl>
    <w:lvl w:ilvl="5" w:tplc="F378FA68">
      <w:start w:val="1"/>
      <w:numFmt w:val="bullet"/>
      <w:lvlText w:val=""/>
      <w:lvlJc w:val="left"/>
      <w:pPr>
        <w:tabs>
          <w:tab w:val="num" w:pos="4320"/>
        </w:tabs>
        <w:ind w:left="4320" w:hanging="360"/>
      </w:pPr>
      <w:rPr>
        <w:rFonts w:ascii="Wingdings" w:hAnsi="Wingdings"/>
      </w:rPr>
    </w:lvl>
    <w:lvl w:ilvl="6" w:tplc="30DCDFBA">
      <w:start w:val="1"/>
      <w:numFmt w:val="bullet"/>
      <w:lvlText w:val=""/>
      <w:lvlJc w:val="left"/>
      <w:pPr>
        <w:tabs>
          <w:tab w:val="num" w:pos="5040"/>
        </w:tabs>
        <w:ind w:left="5040" w:hanging="360"/>
      </w:pPr>
      <w:rPr>
        <w:rFonts w:ascii="Symbol" w:hAnsi="Symbol"/>
      </w:rPr>
    </w:lvl>
    <w:lvl w:ilvl="7" w:tplc="9DC8977C">
      <w:start w:val="1"/>
      <w:numFmt w:val="bullet"/>
      <w:lvlText w:val="o"/>
      <w:lvlJc w:val="left"/>
      <w:pPr>
        <w:tabs>
          <w:tab w:val="num" w:pos="5760"/>
        </w:tabs>
        <w:ind w:left="5760" w:hanging="360"/>
      </w:pPr>
      <w:rPr>
        <w:rFonts w:ascii="Courier New" w:hAnsi="Courier New"/>
      </w:rPr>
    </w:lvl>
    <w:lvl w:ilvl="8" w:tplc="E586F3F4">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4B4E7444">
      <w:start w:val="1"/>
      <w:numFmt w:val="ordinalText"/>
      <w:lvlText w:val=""/>
      <w:lvlJc w:val="left"/>
      <w:pPr>
        <w:tabs>
          <w:tab w:val="num" w:pos="720"/>
        </w:tabs>
        <w:ind w:left="720" w:hanging="360"/>
      </w:pPr>
      <w:rPr>
        <w:rFonts w:ascii="Wingdings" w:eastAsia="Wingdings" w:hAnsi="Wingdings" w:cs="Wingdings"/>
        <w:color w:val="000000"/>
        <w:sz w:val="24"/>
      </w:rPr>
    </w:lvl>
    <w:lvl w:ilvl="1" w:tplc="DB943FD0">
      <w:start w:val="1"/>
      <w:numFmt w:val="bullet"/>
      <w:lvlText w:val="o"/>
      <w:lvlJc w:val="left"/>
      <w:pPr>
        <w:tabs>
          <w:tab w:val="num" w:pos="1440"/>
        </w:tabs>
        <w:ind w:left="1440" w:hanging="360"/>
      </w:pPr>
      <w:rPr>
        <w:rFonts w:ascii="Courier New" w:hAnsi="Courier New"/>
      </w:rPr>
    </w:lvl>
    <w:lvl w:ilvl="2" w:tplc="8CE0E958">
      <w:start w:val="1"/>
      <w:numFmt w:val="bullet"/>
      <w:lvlText w:val=""/>
      <w:lvlJc w:val="left"/>
      <w:pPr>
        <w:tabs>
          <w:tab w:val="num" w:pos="2160"/>
        </w:tabs>
        <w:ind w:left="2160" w:hanging="360"/>
      </w:pPr>
      <w:rPr>
        <w:rFonts w:ascii="Wingdings" w:hAnsi="Wingdings"/>
      </w:rPr>
    </w:lvl>
    <w:lvl w:ilvl="3" w:tplc="77BA9AE2">
      <w:start w:val="1"/>
      <w:numFmt w:val="bullet"/>
      <w:lvlText w:val=""/>
      <w:lvlJc w:val="left"/>
      <w:pPr>
        <w:tabs>
          <w:tab w:val="num" w:pos="2880"/>
        </w:tabs>
        <w:ind w:left="2880" w:hanging="360"/>
      </w:pPr>
      <w:rPr>
        <w:rFonts w:ascii="Symbol" w:hAnsi="Symbol"/>
      </w:rPr>
    </w:lvl>
    <w:lvl w:ilvl="4" w:tplc="69FEC2B6">
      <w:start w:val="1"/>
      <w:numFmt w:val="bullet"/>
      <w:lvlText w:val="o"/>
      <w:lvlJc w:val="left"/>
      <w:pPr>
        <w:tabs>
          <w:tab w:val="num" w:pos="3600"/>
        </w:tabs>
        <w:ind w:left="3600" w:hanging="360"/>
      </w:pPr>
      <w:rPr>
        <w:rFonts w:ascii="Courier New" w:hAnsi="Courier New"/>
      </w:rPr>
    </w:lvl>
    <w:lvl w:ilvl="5" w:tplc="4D4A6C88">
      <w:start w:val="1"/>
      <w:numFmt w:val="bullet"/>
      <w:lvlText w:val=""/>
      <w:lvlJc w:val="left"/>
      <w:pPr>
        <w:tabs>
          <w:tab w:val="num" w:pos="4320"/>
        </w:tabs>
        <w:ind w:left="4320" w:hanging="360"/>
      </w:pPr>
      <w:rPr>
        <w:rFonts w:ascii="Wingdings" w:hAnsi="Wingdings"/>
      </w:rPr>
    </w:lvl>
    <w:lvl w:ilvl="6" w:tplc="18C6BFE8">
      <w:start w:val="1"/>
      <w:numFmt w:val="bullet"/>
      <w:lvlText w:val=""/>
      <w:lvlJc w:val="left"/>
      <w:pPr>
        <w:tabs>
          <w:tab w:val="num" w:pos="5040"/>
        </w:tabs>
        <w:ind w:left="5040" w:hanging="360"/>
      </w:pPr>
      <w:rPr>
        <w:rFonts w:ascii="Symbol" w:hAnsi="Symbol"/>
      </w:rPr>
    </w:lvl>
    <w:lvl w:ilvl="7" w:tplc="BA4ED070">
      <w:start w:val="1"/>
      <w:numFmt w:val="bullet"/>
      <w:lvlText w:val="o"/>
      <w:lvlJc w:val="left"/>
      <w:pPr>
        <w:tabs>
          <w:tab w:val="num" w:pos="5760"/>
        </w:tabs>
        <w:ind w:left="5760" w:hanging="360"/>
      </w:pPr>
      <w:rPr>
        <w:rFonts w:ascii="Courier New" w:hAnsi="Courier New"/>
      </w:rPr>
    </w:lvl>
    <w:lvl w:ilvl="8" w:tplc="0364667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1D2C4C8">
      <w:start w:val="1"/>
      <w:numFmt w:val="ordinalText"/>
      <w:lvlText w:val=""/>
      <w:lvlJc w:val="left"/>
      <w:pPr>
        <w:tabs>
          <w:tab w:val="num" w:pos="720"/>
        </w:tabs>
        <w:ind w:left="720" w:hanging="360"/>
      </w:pPr>
      <w:rPr>
        <w:rFonts w:ascii="Wingdings" w:eastAsia="Wingdings" w:hAnsi="Wingdings" w:cs="Wingdings"/>
        <w:color w:val="000000"/>
        <w:sz w:val="24"/>
      </w:rPr>
    </w:lvl>
    <w:lvl w:ilvl="1" w:tplc="B0DEAF32">
      <w:start w:val="1"/>
      <w:numFmt w:val="bullet"/>
      <w:lvlText w:val="o"/>
      <w:lvlJc w:val="left"/>
      <w:pPr>
        <w:tabs>
          <w:tab w:val="num" w:pos="1440"/>
        </w:tabs>
        <w:ind w:left="1440" w:hanging="360"/>
      </w:pPr>
      <w:rPr>
        <w:rFonts w:ascii="Courier New" w:hAnsi="Courier New"/>
      </w:rPr>
    </w:lvl>
    <w:lvl w:ilvl="2" w:tplc="BFDA972A">
      <w:start w:val="1"/>
      <w:numFmt w:val="bullet"/>
      <w:lvlText w:val=""/>
      <w:lvlJc w:val="left"/>
      <w:pPr>
        <w:tabs>
          <w:tab w:val="num" w:pos="2160"/>
        </w:tabs>
        <w:ind w:left="2160" w:hanging="360"/>
      </w:pPr>
      <w:rPr>
        <w:rFonts w:ascii="Wingdings" w:hAnsi="Wingdings"/>
      </w:rPr>
    </w:lvl>
    <w:lvl w:ilvl="3" w:tplc="96BC305C">
      <w:start w:val="1"/>
      <w:numFmt w:val="bullet"/>
      <w:lvlText w:val=""/>
      <w:lvlJc w:val="left"/>
      <w:pPr>
        <w:tabs>
          <w:tab w:val="num" w:pos="2880"/>
        </w:tabs>
        <w:ind w:left="2880" w:hanging="360"/>
      </w:pPr>
      <w:rPr>
        <w:rFonts w:ascii="Symbol" w:hAnsi="Symbol"/>
      </w:rPr>
    </w:lvl>
    <w:lvl w:ilvl="4" w:tplc="A3766940">
      <w:start w:val="1"/>
      <w:numFmt w:val="bullet"/>
      <w:lvlText w:val="o"/>
      <w:lvlJc w:val="left"/>
      <w:pPr>
        <w:tabs>
          <w:tab w:val="num" w:pos="3600"/>
        </w:tabs>
        <w:ind w:left="3600" w:hanging="360"/>
      </w:pPr>
      <w:rPr>
        <w:rFonts w:ascii="Courier New" w:hAnsi="Courier New"/>
      </w:rPr>
    </w:lvl>
    <w:lvl w:ilvl="5" w:tplc="28A0EF8C">
      <w:start w:val="1"/>
      <w:numFmt w:val="bullet"/>
      <w:lvlText w:val=""/>
      <w:lvlJc w:val="left"/>
      <w:pPr>
        <w:tabs>
          <w:tab w:val="num" w:pos="4320"/>
        </w:tabs>
        <w:ind w:left="4320" w:hanging="360"/>
      </w:pPr>
      <w:rPr>
        <w:rFonts w:ascii="Wingdings" w:hAnsi="Wingdings"/>
      </w:rPr>
    </w:lvl>
    <w:lvl w:ilvl="6" w:tplc="9418F09C">
      <w:start w:val="1"/>
      <w:numFmt w:val="bullet"/>
      <w:lvlText w:val=""/>
      <w:lvlJc w:val="left"/>
      <w:pPr>
        <w:tabs>
          <w:tab w:val="num" w:pos="5040"/>
        </w:tabs>
        <w:ind w:left="5040" w:hanging="360"/>
      </w:pPr>
      <w:rPr>
        <w:rFonts w:ascii="Symbol" w:hAnsi="Symbol"/>
      </w:rPr>
    </w:lvl>
    <w:lvl w:ilvl="7" w:tplc="2F8A3EC2">
      <w:start w:val="1"/>
      <w:numFmt w:val="bullet"/>
      <w:lvlText w:val="o"/>
      <w:lvlJc w:val="left"/>
      <w:pPr>
        <w:tabs>
          <w:tab w:val="num" w:pos="5760"/>
        </w:tabs>
        <w:ind w:left="5760" w:hanging="360"/>
      </w:pPr>
      <w:rPr>
        <w:rFonts w:ascii="Courier New" w:hAnsi="Courier New"/>
      </w:rPr>
    </w:lvl>
    <w:lvl w:ilvl="8" w:tplc="E42E6C9A">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ABE01FC8">
      <w:start w:val="1"/>
      <w:numFmt w:val="ordinalText"/>
      <w:lvlText w:val=""/>
      <w:lvlJc w:val="left"/>
      <w:pPr>
        <w:tabs>
          <w:tab w:val="num" w:pos="720"/>
        </w:tabs>
        <w:ind w:left="720" w:hanging="360"/>
      </w:pPr>
      <w:rPr>
        <w:rFonts w:ascii="Wingdings" w:eastAsia="Wingdings" w:hAnsi="Wingdings" w:cs="Wingdings"/>
        <w:color w:val="000000"/>
        <w:sz w:val="24"/>
      </w:rPr>
    </w:lvl>
    <w:lvl w:ilvl="1" w:tplc="88FA3E56">
      <w:start w:val="1"/>
      <w:numFmt w:val="bullet"/>
      <w:lvlText w:val="o"/>
      <w:lvlJc w:val="left"/>
      <w:pPr>
        <w:tabs>
          <w:tab w:val="num" w:pos="1440"/>
        </w:tabs>
        <w:ind w:left="1440" w:hanging="360"/>
      </w:pPr>
      <w:rPr>
        <w:rFonts w:ascii="Courier New" w:hAnsi="Courier New"/>
      </w:rPr>
    </w:lvl>
    <w:lvl w:ilvl="2" w:tplc="DAA6A0D2">
      <w:start w:val="1"/>
      <w:numFmt w:val="bullet"/>
      <w:lvlText w:val=""/>
      <w:lvlJc w:val="left"/>
      <w:pPr>
        <w:tabs>
          <w:tab w:val="num" w:pos="2160"/>
        </w:tabs>
        <w:ind w:left="2160" w:hanging="360"/>
      </w:pPr>
      <w:rPr>
        <w:rFonts w:ascii="Wingdings" w:hAnsi="Wingdings"/>
      </w:rPr>
    </w:lvl>
    <w:lvl w:ilvl="3" w:tplc="22464806">
      <w:start w:val="1"/>
      <w:numFmt w:val="bullet"/>
      <w:lvlText w:val=""/>
      <w:lvlJc w:val="left"/>
      <w:pPr>
        <w:tabs>
          <w:tab w:val="num" w:pos="2880"/>
        </w:tabs>
        <w:ind w:left="2880" w:hanging="360"/>
      </w:pPr>
      <w:rPr>
        <w:rFonts w:ascii="Symbol" w:hAnsi="Symbol"/>
      </w:rPr>
    </w:lvl>
    <w:lvl w:ilvl="4" w:tplc="5A2A90D8">
      <w:start w:val="1"/>
      <w:numFmt w:val="bullet"/>
      <w:lvlText w:val="o"/>
      <w:lvlJc w:val="left"/>
      <w:pPr>
        <w:tabs>
          <w:tab w:val="num" w:pos="3600"/>
        </w:tabs>
        <w:ind w:left="3600" w:hanging="360"/>
      </w:pPr>
      <w:rPr>
        <w:rFonts w:ascii="Courier New" w:hAnsi="Courier New"/>
      </w:rPr>
    </w:lvl>
    <w:lvl w:ilvl="5" w:tplc="1DE07222">
      <w:start w:val="1"/>
      <w:numFmt w:val="bullet"/>
      <w:lvlText w:val=""/>
      <w:lvlJc w:val="left"/>
      <w:pPr>
        <w:tabs>
          <w:tab w:val="num" w:pos="4320"/>
        </w:tabs>
        <w:ind w:left="4320" w:hanging="360"/>
      </w:pPr>
      <w:rPr>
        <w:rFonts w:ascii="Wingdings" w:hAnsi="Wingdings"/>
      </w:rPr>
    </w:lvl>
    <w:lvl w:ilvl="6" w:tplc="12FC8C5A">
      <w:start w:val="1"/>
      <w:numFmt w:val="bullet"/>
      <w:lvlText w:val=""/>
      <w:lvlJc w:val="left"/>
      <w:pPr>
        <w:tabs>
          <w:tab w:val="num" w:pos="5040"/>
        </w:tabs>
        <w:ind w:left="5040" w:hanging="360"/>
      </w:pPr>
      <w:rPr>
        <w:rFonts w:ascii="Symbol" w:hAnsi="Symbol"/>
      </w:rPr>
    </w:lvl>
    <w:lvl w:ilvl="7" w:tplc="CEB801FE">
      <w:start w:val="1"/>
      <w:numFmt w:val="bullet"/>
      <w:lvlText w:val="o"/>
      <w:lvlJc w:val="left"/>
      <w:pPr>
        <w:tabs>
          <w:tab w:val="num" w:pos="5760"/>
        </w:tabs>
        <w:ind w:left="5760" w:hanging="360"/>
      </w:pPr>
      <w:rPr>
        <w:rFonts w:ascii="Courier New" w:hAnsi="Courier New"/>
      </w:rPr>
    </w:lvl>
    <w:lvl w:ilvl="8" w:tplc="B9B28FFA">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89167642">
      <w:start w:val="1"/>
      <w:numFmt w:val="ordinalText"/>
      <w:lvlText w:val=""/>
      <w:lvlJc w:val="left"/>
      <w:pPr>
        <w:tabs>
          <w:tab w:val="num" w:pos="720"/>
        </w:tabs>
        <w:ind w:left="720" w:hanging="360"/>
      </w:pPr>
      <w:rPr>
        <w:rFonts w:ascii="Wingdings" w:eastAsia="Wingdings" w:hAnsi="Wingdings" w:cs="Wingdings"/>
        <w:color w:val="000000"/>
        <w:sz w:val="24"/>
      </w:rPr>
    </w:lvl>
    <w:lvl w:ilvl="1" w:tplc="1E888A18">
      <w:start w:val="1"/>
      <w:numFmt w:val="bullet"/>
      <w:lvlText w:val="o"/>
      <w:lvlJc w:val="left"/>
      <w:pPr>
        <w:tabs>
          <w:tab w:val="num" w:pos="1440"/>
        </w:tabs>
        <w:ind w:left="1440" w:hanging="360"/>
      </w:pPr>
      <w:rPr>
        <w:rFonts w:ascii="Courier New" w:hAnsi="Courier New"/>
      </w:rPr>
    </w:lvl>
    <w:lvl w:ilvl="2" w:tplc="32788678">
      <w:start w:val="1"/>
      <w:numFmt w:val="bullet"/>
      <w:lvlText w:val=""/>
      <w:lvlJc w:val="left"/>
      <w:pPr>
        <w:tabs>
          <w:tab w:val="num" w:pos="2160"/>
        </w:tabs>
        <w:ind w:left="2160" w:hanging="360"/>
      </w:pPr>
      <w:rPr>
        <w:rFonts w:ascii="Wingdings" w:hAnsi="Wingdings"/>
      </w:rPr>
    </w:lvl>
    <w:lvl w:ilvl="3" w:tplc="183C005A">
      <w:start w:val="1"/>
      <w:numFmt w:val="bullet"/>
      <w:lvlText w:val=""/>
      <w:lvlJc w:val="left"/>
      <w:pPr>
        <w:tabs>
          <w:tab w:val="num" w:pos="2880"/>
        </w:tabs>
        <w:ind w:left="2880" w:hanging="360"/>
      </w:pPr>
      <w:rPr>
        <w:rFonts w:ascii="Symbol" w:hAnsi="Symbol"/>
      </w:rPr>
    </w:lvl>
    <w:lvl w:ilvl="4" w:tplc="D91E045C">
      <w:start w:val="1"/>
      <w:numFmt w:val="bullet"/>
      <w:lvlText w:val="o"/>
      <w:lvlJc w:val="left"/>
      <w:pPr>
        <w:tabs>
          <w:tab w:val="num" w:pos="3600"/>
        </w:tabs>
        <w:ind w:left="3600" w:hanging="360"/>
      </w:pPr>
      <w:rPr>
        <w:rFonts w:ascii="Courier New" w:hAnsi="Courier New"/>
      </w:rPr>
    </w:lvl>
    <w:lvl w:ilvl="5" w:tplc="BE905242">
      <w:start w:val="1"/>
      <w:numFmt w:val="bullet"/>
      <w:lvlText w:val=""/>
      <w:lvlJc w:val="left"/>
      <w:pPr>
        <w:tabs>
          <w:tab w:val="num" w:pos="4320"/>
        </w:tabs>
        <w:ind w:left="4320" w:hanging="360"/>
      </w:pPr>
      <w:rPr>
        <w:rFonts w:ascii="Wingdings" w:hAnsi="Wingdings"/>
      </w:rPr>
    </w:lvl>
    <w:lvl w:ilvl="6" w:tplc="44805B12">
      <w:start w:val="1"/>
      <w:numFmt w:val="bullet"/>
      <w:lvlText w:val=""/>
      <w:lvlJc w:val="left"/>
      <w:pPr>
        <w:tabs>
          <w:tab w:val="num" w:pos="5040"/>
        </w:tabs>
        <w:ind w:left="5040" w:hanging="360"/>
      </w:pPr>
      <w:rPr>
        <w:rFonts w:ascii="Symbol" w:hAnsi="Symbol"/>
      </w:rPr>
    </w:lvl>
    <w:lvl w:ilvl="7" w:tplc="4500624A">
      <w:start w:val="1"/>
      <w:numFmt w:val="bullet"/>
      <w:lvlText w:val="o"/>
      <w:lvlJc w:val="left"/>
      <w:pPr>
        <w:tabs>
          <w:tab w:val="num" w:pos="5760"/>
        </w:tabs>
        <w:ind w:left="5760" w:hanging="360"/>
      </w:pPr>
      <w:rPr>
        <w:rFonts w:ascii="Courier New" w:hAnsi="Courier New"/>
      </w:rPr>
    </w:lvl>
    <w:lvl w:ilvl="8" w:tplc="391E8120">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F5463B22">
      <w:start w:val="1"/>
      <w:numFmt w:val="ordinalText"/>
      <w:lvlText w:val=""/>
      <w:lvlJc w:val="left"/>
      <w:pPr>
        <w:tabs>
          <w:tab w:val="num" w:pos="720"/>
        </w:tabs>
        <w:ind w:left="720" w:hanging="360"/>
      </w:pPr>
      <w:rPr>
        <w:rFonts w:ascii="Wingdings" w:eastAsia="Wingdings" w:hAnsi="Wingdings" w:cs="Wingdings"/>
        <w:color w:val="000000"/>
        <w:sz w:val="24"/>
      </w:rPr>
    </w:lvl>
    <w:lvl w:ilvl="1" w:tplc="17AA3D86">
      <w:start w:val="1"/>
      <w:numFmt w:val="bullet"/>
      <w:lvlText w:val="o"/>
      <w:lvlJc w:val="left"/>
      <w:pPr>
        <w:tabs>
          <w:tab w:val="num" w:pos="1440"/>
        </w:tabs>
        <w:ind w:left="1440" w:hanging="360"/>
      </w:pPr>
      <w:rPr>
        <w:rFonts w:ascii="Courier New" w:hAnsi="Courier New"/>
      </w:rPr>
    </w:lvl>
    <w:lvl w:ilvl="2" w:tplc="CC66E152">
      <w:start w:val="1"/>
      <w:numFmt w:val="bullet"/>
      <w:lvlText w:val=""/>
      <w:lvlJc w:val="left"/>
      <w:pPr>
        <w:tabs>
          <w:tab w:val="num" w:pos="2160"/>
        </w:tabs>
        <w:ind w:left="2160" w:hanging="360"/>
      </w:pPr>
      <w:rPr>
        <w:rFonts w:ascii="Wingdings" w:hAnsi="Wingdings"/>
      </w:rPr>
    </w:lvl>
    <w:lvl w:ilvl="3" w:tplc="B54C9D16">
      <w:start w:val="1"/>
      <w:numFmt w:val="bullet"/>
      <w:lvlText w:val=""/>
      <w:lvlJc w:val="left"/>
      <w:pPr>
        <w:tabs>
          <w:tab w:val="num" w:pos="2880"/>
        </w:tabs>
        <w:ind w:left="2880" w:hanging="360"/>
      </w:pPr>
      <w:rPr>
        <w:rFonts w:ascii="Symbol" w:hAnsi="Symbol"/>
      </w:rPr>
    </w:lvl>
    <w:lvl w:ilvl="4" w:tplc="F1222906">
      <w:start w:val="1"/>
      <w:numFmt w:val="bullet"/>
      <w:lvlText w:val="o"/>
      <w:lvlJc w:val="left"/>
      <w:pPr>
        <w:tabs>
          <w:tab w:val="num" w:pos="3600"/>
        </w:tabs>
        <w:ind w:left="3600" w:hanging="360"/>
      </w:pPr>
      <w:rPr>
        <w:rFonts w:ascii="Courier New" w:hAnsi="Courier New"/>
      </w:rPr>
    </w:lvl>
    <w:lvl w:ilvl="5" w:tplc="4F6094C4">
      <w:start w:val="1"/>
      <w:numFmt w:val="bullet"/>
      <w:lvlText w:val=""/>
      <w:lvlJc w:val="left"/>
      <w:pPr>
        <w:tabs>
          <w:tab w:val="num" w:pos="4320"/>
        </w:tabs>
        <w:ind w:left="4320" w:hanging="360"/>
      </w:pPr>
      <w:rPr>
        <w:rFonts w:ascii="Wingdings" w:hAnsi="Wingdings"/>
      </w:rPr>
    </w:lvl>
    <w:lvl w:ilvl="6" w:tplc="A05A4908">
      <w:start w:val="1"/>
      <w:numFmt w:val="bullet"/>
      <w:lvlText w:val=""/>
      <w:lvlJc w:val="left"/>
      <w:pPr>
        <w:tabs>
          <w:tab w:val="num" w:pos="5040"/>
        </w:tabs>
        <w:ind w:left="5040" w:hanging="360"/>
      </w:pPr>
      <w:rPr>
        <w:rFonts w:ascii="Symbol" w:hAnsi="Symbol"/>
      </w:rPr>
    </w:lvl>
    <w:lvl w:ilvl="7" w:tplc="147EA19A">
      <w:start w:val="1"/>
      <w:numFmt w:val="bullet"/>
      <w:lvlText w:val="o"/>
      <w:lvlJc w:val="left"/>
      <w:pPr>
        <w:tabs>
          <w:tab w:val="num" w:pos="5760"/>
        </w:tabs>
        <w:ind w:left="5760" w:hanging="360"/>
      </w:pPr>
      <w:rPr>
        <w:rFonts w:ascii="Courier New" w:hAnsi="Courier New"/>
      </w:rPr>
    </w:lvl>
    <w:lvl w:ilvl="8" w:tplc="2A1CF712">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436CE2B4">
      <w:start w:val="1"/>
      <w:numFmt w:val="ordinalText"/>
      <w:lvlText w:val=""/>
      <w:lvlJc w:val="left"/>
      <w:pPr>
        <w:tabs>
          <w:tab w:val="num" w:pos="720"/>
        </w:tabs>
        <w:ind w:left="720" w:hanging="360"/>
      </w:pPr>
      <w:rPr>
        <w:rFonts w:ascii="Wingdings" w:eastAsia="Wingdings" w:hAnsi="Wingdings" w:cs="Wingdings"/>
        <w:color w:val="000000"/>
        <w:sz w:val="24"/>
      </w:rPr>
    </w:lvl>
    <w:lvl w:ilvl="1" w:tplc="C52E2F90">
      <w:start w:val="1"/>
      <w:numFmt w:val="bullet"/>
      <w:lvlText w:val="o"/>
      <w:lvlJc w:val="left"/>
      <w:pPr>
        <w:tabs>
          <w:tab w:val="num" w:pos="1440"/>
        </w:tabs>
        <w:ind w:left="1440" w:hanging="360"/>
      </w:pPr>
      <w:rPr>
        <w:rFonts w:ascii="Courier New" w:hAnsi="Courier New"/>
      </w:rPr>
    </w:lvl>
    <w:lvl w:ilvl="2" w:tplc="08DAEBDE">
      <w:start w:val="1"/>
      <w:numFmt w:val="bullet"/>
      <w:lvlText w:val=""/>
      <w:lvlJc w:val="left"/>
      <w:pPr>
        <w:tabs>
          <w:tab w:val="num" w:pos="2160"/>
        </w:tabs>
        <w:ind w:left="2160" w:hanging="360"/>
      </w:pPr>
      <w:rPr>
        <w:rFonts w:ascii="Wingdings" w:hAnsi="Wingdings"/>
      </w:rPr>
    </w:lvl>
    <w:lvl w:ilvl="3" w:tplc="20CEC6F8">
      <w:start w:val="1"/>
      <w:numFmt w:val="bullet"/>
      <w:lvlText w:val=""/>
      <w:lvlJc w:val="left"/>
      <w:pPr>
        <w:tabs>
          <w:tab w:val="num" w:pos="2880"/>
        </w:tabs>
        <w:ind w:left="2880" w:hanging="360"/>
      </w:pPr>
      <w:rPr>
        <w:rFonts w:ascii="Symbol" w:hAnsi="Symbol"/>
      </w:rPr>
    </w:lvl>
    <w:lvl w:ilvl="4" w:tplc="CD2246CE">
      <w:start w:val="1"/>
      <w:numFmt w:val="bullet"/>
      <w:lvlText w:val="o"/>
      <w:lvlJc w:val="left"/>
      <w:pPr>
        <w:tabs>
          <w:tab w:val="num" w:pos="3600"/>
        </w:tabs>
        <w:ind w:left="3600" w:hanging="360"/>
      </w:pPr>
      <w:rPr>
        <w:rFonts w:ascii="Courier New" w:hAnsi="Courier New"/>
      </w:rPr>
    </w:lvl>
    <w:lvl w:ilvl="5" w:tplc="C81085BE">
      <w:start w:val="1"/>
      <w:numFmt w:val="bullet"/>
      <w:lvlText w:val=""/>
      <w:lvlJc w:val="left"/>
      <w:pPr>
        <w:tabs>
          <w:tab w:val="num" w:pos="4320"/>
        </w:tabs>
        <w:ind w:left="4320" w:hanging="360"/>
      </w:pPr>
      <w:rPr>
        <w:rFonts w:ascii="Wingdings" w:hAnsi="Wingdings"/>
      </w:rPr>
    </w:lvl>
    <w:lvl w:ilvl="6" w:tplc="6B8EA64C">
      <w:start w:val="1"/>
      <w:numFmt w:val="bullet"/>
      <w:lvlText w:val=""/>
      <w:lvlJc w:val="left"/>
      <w:pPr>
        <w:tabs>
          <w:tab w:val="num" w:pos="5040"/>
        </w:tabs>
        <w:ind w:left="5040" w:hanging="360"/>
      </w:pPr>
      <w:rPr>
        <w:rFonts w:ascii="Symbol" w:hAnsi="Symbol"/>
      </w:rPr>
    </w:lvl>
    <w:lvl w:ilvl="7" w:tplc="54ACAD5E">
      <w:start w:val="1"/>
      <w:numFmt w:val="bullet"/>
      <w:lvlText w:val="o"/>
      <w:lvlJc w:val="left"/>
      <w:pPr>
        <w:tabs>
          <w:tab w:val="num" w:pos="5760"/>
        </w:tabs>
        <w:ind w:left="5760" w:hanging="360"/>
      </w:pPr>
      <w:rPr>
        <w:rFonts w:ascii="Courier New" w:hAnsi="Courier New"/>
      </w:rPr>
    </w:lvl>
    <w:lvl w:ilvl="8" w:tplc="9A24DFE2">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16D672D2">
      <w:start w:val="1"/>
      <w:numFmt w:val="ordinalText"/>
      <w:lvlText w:val=""/>
      <w:lvlJc w:val="left"/>
      <w:pPr>
        <w:tabs>
          <w:tab w:val="num" w:pos="720"/>
        </w:tabs>
        <w:ind w:left="720" w:hanging="360"/>
      </w:pPr>
      <w:rPr>
        <w:rFonts w:ascii="Wingdings" w:eastAsia="Wingdings" w:hAnsi="Wingdings" w:cs="Wingdings"/>
        <w:color w:val="000000"/>
        <w:sz w:val="24"/>
      </w:rPr>
    </w:lvl>
    <w:lvl w:ilvl="1" w:tplc="824C410E">
      <w:start w:val="1"/>
      <w:numFmt w:val="bullet"/>
      <w:lvlText w:val="o"/>
      <w:lvlJc w:val="left"/>
      <w:pPr>
        <w:tabs>
          <w:tab w:val="num" w:pos="1440"/>
        </w:tabs>
        <w:ind w:left="1440" w:hanging="360"/>
      </w:pPr>
      <w:rPr>
        <w:rFonts w:ascii="Courier New" w:hAnsi="Courier New"/>
      </w:rPr>
    </w:lvl>
    <w:lvl w:ilvl="2" w:tplc="33F6BE5A">
      <w:start w:val="1"/>
      <w:numFmt w:val="bullet"/>
      <w:lvlText w:val=""/>
      <w:lvlJc w:val="left"/>
      <w:pPr>
        <w:tabs>
          <w:tab w:val="num" w:pos="2160"/>
        </w:tabs>
        <w:ind w:left="2160" w:hanging="360"/>
      </w:pPr>
      <w:rPr>
        <w:rFonts w:ascii="Wingdings" w:hAnsi="Wingdings"/>
      </w:rPr>
    </w:lvl>
    <w:lvl w:ilvl="3" w:tplc="15C0B1F8">
      <w:start w:val="1"/>
      <w:numFmt w:val="bullet"/>
      <w:lvlText w:val=""/>
      <w:lvlJc w:val="left"/>
      <w:pPr>
        <w:tabs>
          <w:tab w:val="num" w:pos="2880"/>
        </w:tabs>
        <w:ind w:left="2880" w:hanging="360"/>
      </w:pPr>
      <w:rPr>
        <w:rFonts w:ascii="Symbol" w:hAnsi="Symbol"/>
      </w:rPr>
    </w:lvl>
    <w:lvl w:ilvl="4" w:tplc="032863B4">
      <w:start w:val="1"/>
      <w:numFmt w:val="bullet"/>
      <w:lvlText w:val="o"/>
      <w:lvlJc w:val="left"/>
      <w:pPr>
        <w:tabs>
          <w:tab w:val="num" w:pos="3600"/>
        </w:tabs>
        <w:ind w:left="3600" w:hanging="360"/>
      </w:pPr>
      <w:rPr>
        <w:rFonts w:ascii="Courier New" w:hAnsi="Courier New"/>
      </w:rPr>
    </w:lvl>
    <w:lvl w:ilvl="5" w:tplc="523644D0">
      <w:start w:val="1"/>
      <w:numFmt w:val="bullet"/>
      <w:lvlText w:val=""/>
      <w:lvlJc w:val="left"/>
      <w:pPr>
        <w:tabs>
          <w:tab w:val="num" w:pos="4320"/>
        </w:tabs>
        <w:ind w:left="4320" w:hanging="360"/>
      </w:pPr>
      <w:rPr>
        <w:rFonts w:ascii="Wingdings" w:hAnsi="Wingdings"/>
      </w:rPr>
    </w:lvl>
    <w:lvl w:ilvl="6" w:tplc="306858F0">
      <w:start w:val="1"/>
      <w:numFmt w:val="bullet"/>
      <w:lvlText w:val=""/>
      <w:lvlJc w:val="left"/>
      <w:pPr>
        <w:tabs>
          <w:tab w:val="num" w:pos="5040"/>
        </w:tabs>
        <w:ind w:left="5040" w:hanging="360"/>
      </w:pPr>
      <w:rPr>
        <w:rFonts w:ascii="Symbol" w:hAnsi="Symbol"/>
      </w:rPr>
    </w:lvl>
    <w:lvl w:ilvl="7" w:tplc="76F88044">
      <w:start w:val="1"/>
      <w:numFmt w:val="bullet"/>
      <w:lvlText w:val="o"/>
      <w:lvlJc w:val="left"/>
      <w:pPr>
        <w:tabs>
          <w:tab w:val="num" w:pos="5760"/>
        </w:tabs>
        <w:ind w:left="5760" w:hanging="360"/>
      </w:pPr>
      <w:rPr>
        <w:rFonts w:ascii="Courier New" w:hAnsi="Courier New"/>
      </w:rPr>
    </w:lvl>
    <w:lvl w:ilvl="8" w:tplc="493AB682">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tplc="D5EECB8A">
      <w:start w:val="1"/>
      <w:numFmt w:val="ordinalText"/>
      <w:lvlText w:val=""/>
      <w:lvlJc w:val="left"/>
      <w:pPr>
        <w:tabs>
          <w:tab w:val="num" w:pos="720"/>
        </w:tabs>
        <w:ind w:left="720" w:hanging="360"/>
      </w:pPr>
      <w:rPr>
        <w:rFonts w:ascii="Wingdings" w:eastAsia="Wingdings" w:hAnsi="Wingdings" w:cs="Wingdings"/>
        <w:color w:val="000000"/>
        <w:sz w:val="24"/>
      </w:rPr>
    </w:lvl>
    <w:lvl w:ilvl="1" w:tplc="12A83DF0">
      <w:start w:val="1"/>
      <w:numFmt w:val="bullet"/>
      <w:lvlText w:val="o"/>
      <w:lvlJc w:val="left"/>
      <w:pPr>
        <w:tabs>
          <w:tab w:val="num" w:pos="1440"/>
        </w:tabs>
        <w:ind w:left="1440" w:hanging="360"/>
      </w:pPr>
      <w:rPr>
        <w:rFonts w:ascii="Courier New" w:hAnsi="Courier New"/>
      </w:rPr>
    </w:lvl>
    <w:lvl w:ilvl="2" w:tplc="9B5218F2">
      <w:start w:val="1"/>
      <w:numFmt w:val="bullet"/>
      <w:lvlText w:val=""/>
      <w:lvlJc w:val="left"/>
      <w:pPr>
        <w:tabs>
          <w:tab w:val="num" w:pos="2160"/>
        </w:tabs>
        <w:ind w:left="2160" w:hanging="360"/>
      </w:pPr>
      <w:rPr>
        <w:rFonts w:ascii="Wingdings" w:hAnsi="Wingdings"/>
      </w:rPr>
    </w:lvl>
    <w:lvl w:ilvl="3" w:tplc="82BE1FC4">
      <w:start w:val="1"/>
      <w:numFmt w:val="bullet"/>
      <w:lvlText w:val=""/>
      <w:lvlJc w:val="left"/>
      <w:pPr>
        <w:tabs>
          <w:tab w:val="num" w:pos="2880"/>
        </w:tabs>
        <w:ind w:left="2880" w:hanging="360"/>
      </w:pPr>
      <w:rPr>
        <w:rFonts w:ascii="Symbol" w:hAnsi="Symbol"/>
      </w:rPr>
    </w:lvl>
    <w:lvl w:ilvl="4" w:tplc="F8D4914E">
      <w:start w:val="1"/>
      <w:numFmt w:val="bullet"/>
      <w:lvlText w:val="o"/>
      <w:lvlJc w:val="left"/>
      <w:pPr>
        <w:tabs>
          <w:tab w:val="num" w:pos="3600"/>
        </w:tabs>
        <w:ind w:left="3600" w:hanging="360"/>
      </w:pPr>
      <w:rPr>
        <w:rFonts w:ascii="Courier New" w:hAnsi="Courier New"/>
      </w:rPr>
    </w:lvl>
    <w:lvl w:ilvl="5" w:tplc="DCBE2636">
      <w:start w:val="1"/>
      <w:numFmt w:val="bullet"/>
      <w:lvlText w:val=""/>
      <w:lvlJc w:val="left"/>
      <w:pPr>
        <w:tabs>
          <w:tab w:val="num" w:pos="4320"/>
        </w:tabs>
        <w:ind w:left="4320" w:hanging="360"/>
      </w:pPr>
      <w:rPr>
        <w:rFonts w:ascii="Wingdings" w:hAnsi="Wingdings"/>
      </w:rPr>
    </w:lvl>
    <w:lvl w:ilvl="6" w:tplc="3FC6EDE4">
      <w:start w:val="1"/>
      <w:numFmt w:val="bullet"/>
      <w:lvlText w:val=""/>
      <w:lvlJc w:val="left"/>
      <w:pPr>
        <w:tabs>
          <w:tab w:val="num" w:pos="5040"/>
        </w:tabs>
        <w:ind w:left="5040" w:hanging="360"/>
      </w:pPr>
      <w:rPr>
        <w:rFonts w:ascii="Symbol" w:hAnsi="Symbol"/>
      </w:rPr>
    </w:lvl>
    <w:lvl w:ilvl="7" w:tplc="FE468402">
      <w:start w:val="1"/>
      <w:numFmt w:val="bullet"/>
      <w:lvlText w:val="o"/>
      <w:lvlJc w:val="left"/>
      <w:pPr>
        <w:tabs>
          <w:tab w:val="num" w:pos="5760"/>
        </w:tabs>
        <w:ind w:left="5760" w:hanging="360"/>
      </w:pPr>
      <w:rPr>
        <w:rFonts w:ascii="Courier New" w:hAnsi="Courier New"/>
      </w:rPr>
    </w:lvl>
    <w:lvl w:ilvl="8" w:tplc="E1400CEE">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tplc="26BA1B30">
      <w:start w:val="1"/>
      <w:numFmt w:val="ordinalText"/>
      <w:lvlText w:val=""/>
      <w:lvlJc w:val="left"/>
      <w:pPr>
        <w:tabs>
          <w:tab w:val="num" w:pos="720"/>
        </w:tabs>
        <w:ind w:left="720" w:hanging="360"/>
      </w:pPr>
      <w:rPr>
        <w:rFonts w:ascii="Wingdings" w:eastAsia="Wingdings" w:hAnsi="Wingdings" w:cs="Wingdings"/>
        <w:color w:val="000000"/>
        <w:sz w:val="24"/>
      </w:rPr>
    </w:lvl>
    <w:lvl w:ilvl="1" w:tplc="475E4BEA">
      <w:start w:val="1"/>
      <w:numFmt w:val="bullet"/>
      <w:lvlText w:val="o"/>
      <w:lvlJc w:val="left"/>
      <w:pPr>
        <w:tabs>
          <w:tab w:val="num" w:pos="1440"/>
        </w:tabs>
        <w:ind w:left="1440" w:hanging="360"/>
      </w:pPr>
      <w:rPr>
        <w:rFonts w:ascii="Courier New" w:hAnsi="Courier New"/>
      </w:rPr>
    </w:lvl>
    <w:lvl w:ilvl="2" w:tplc="DD1C3EE8">
      <w:start w:val="1"/>
      <w:numFmt w:val="bullet"/>
      <w:lvlText w:val=""/>
      <w:lvlJc w:val="left"/>
      <w:pPr>
        <w:tabs>
          <w:tab w:val="num" w:pos="2160"/>
        </w:tabs>
        <w:ind w:left="2160" w:hanging="360"/>
      </w:pPr>
      <w:rPr>
        <w:rFonts w:ascii="Wingdings" w:hAnsi="Wingdings"/>
      </w:rPr>
    </w:lvl>
    <w:lvl w:ilvl="3" w:tplc="CC8CA96E">
      <w:start w:val="1"/>
      <w:numFmt w:val="bullet"/>
      <w:lvlText w:val=""/>
      <w:lvlJc w:val="left"/>
      <w:pPr>
        <w:tabs>
          <w:tab w:val="num" w:pos="2880"/>
        </w:tabs>
        <w:ind w:left="2880" w:hanging="360"/>
      </w:pPr>
      <w:rPr>
        <w:rFonts w:ascii="Symbol" w:hAnsi="Symbol"/>
      </w:rPr>
    </w:lvl>
    <w:lvl w:ilvl="4" w:tplc="54C463A8">
      <w:start w:val="1"/>
      <w:numFmt w:val="bullet"/>
      <w:lvlText w:val="o"/>
      <w:lvlJc w:val="left"/>
      <w:pPr>
        <w:tabs>
          <w:tab w:val="num" w:pos="3600"/>
        </w:tabs>
        <w:ind w:left="3600" w:hanging="360"/>
      </w:pPr>
      <w:rPr>
        <w:rFonts w:ascii="Courier New" w:hAnsi="Courier New"/>
      </w:rPr>
    </w:lvl>
    <w:lvl w:ilvl="5" w:tplc="95E8829E">
      <w:start w:val="1"/>
      <w:numFmt w:val="bullet"/>
      <w:lvlText w:val=""/>
      <w:lvlJc w:val="left"/>
      <w:pPr>
        <w:tabs>
          <w:tab w:val="num" w:pos="4320"/>
        </w:tabs>
        <w:ind w:left="4320" w:hanging="360"/>
      </w:pPr>
      <w:rPr>
        <w:rFonts w:ascii="Wingdings" w:hAnsi="Wingdings"/>
      </w:rPr>
    </w:lvl>
    <w:lvl w:ilvl="6" w:tplc="7994C188">
      <w:start w:val="1"/>
      <w:numFmt w:val="bullet"/>
      <w:lvlText w:val=""/>
      <w:lvlJc w:val="left"/>
      <w:pPr>
        <w:tabs>
          <w:tab w:val="num" w:pos="5040"/>
        </w:tabs>
        <w:ind w:left="5040" w:hanging="360"/>
      </w:pPr>
      <w:rPr>
        <w:rFonts w:ascii="Symbol" w:hAnsi="Symbol"/>
      </w:rPr>
    </w:lvl>
    <w:lvl w:ilvl="7" w:tplc="FBA816B2">
      <w:start w:val="1"/>
      <w:numFmt w:val="bullet"/>
      <w:lvlText w:val="o"/>
      <w:lvlJc w:val="left"/>
      <w:pPr>
        <w:tabs>
          <w:tab w:val="num" w:pos="5760"/>
        </w:tabs>
        <w:ind w:left="5760" w:hanging="360"/>
      </w:pPr>
      <w:rPr>
        <w:rFonts w:ascii="Courier New" w:hAnsi="Courier New"/>
      </w:rPr>
    </w:lvl>
    <w:lvl w:ilvl="8" w:tplc="2CD2EAC0">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tplc="F654A3DC">
      <w:start w:val="1"/>
      <w:numFmt w:val="ordinalText"/>
      <w:lvlText w:val=""/>
      <w:lvlJc w:val="left"/>
      <w:pPr>
        <w:tabs>
          <w:tab w:val="num" w:pos="720"/>
        </w:tabs>
        <w:ind w:left="720" w:hanging="360"/>
      </w:pPr>
      <w:rPr>
        <w:rFonts w:ascii="Wingdings" w:eastAsia="Wingdings" w:hAnsi="Wingdings" w:cs="Wingdings"/>
        <w:color w:val="000000"/>
        <w:sz w:val="24"/>
      </w:rPr>
    </w:lvl>
    <w:lvl w:ilvl="1" w:tplc="CC8A51CC">
      <w:start w:val="1"/>
      <w:numFmt w:val="bullet"/>
      <w:lvlText w:val="o"/>
      <w:lvlJc w:val="left"/>
      <w:pPr>
        <w:tabs>
          <w:tab w:val="num" w:pos="1440"/>
        </w:tabs>
        <w:ind w:left="1440" w:hanging="360"/>
      </w:pPr>
      <w:rPr>
        <w:rFonts w:ascii="Courier New" w:hAnsi="Courier New"/>
      </w:rPr>
    </w:lvl>
    <w:lvl w:ilvl="2" w:tplc="4F4CAD5C">
      <w:start w:val="1"/>
      <w:numFmt w:val="bullet"/>
      <w:lvlText w:val=""/>
      <w:lvlJc w:val="left"/>
      <w:pPr>
        <w:tabs>
          <w:tab w:val="num" w:pos="2160"/>
        </w:tabs>
        <w:ind w:left="2160" w:hanging="360"/>
      </w:pPr>
      <w:rPr>
        <w:rFonts w:ascii="Wingdings" w:hAnsi="Wingdings"/>
      </w:rPr>
    </w:lvl>
    <w:lvl w:ilvl="3" w:tplc="2C2ABC20">
      <w:start w:val="1"/>
      <w:numFmt w:val="bullet"/>
      <w:lvlText w:val=""/>
      <w:lvlJc w:val="left"/>
      <w:pPr>
        <w:tabs>
          <w:tab w:val="num" w:pos="2880"/>
        </w:tabs>
        <w:ind w:left="2880" w:hanging="360"/>
      </w:pPr>
      <w:rPr>
        <w:rFonts w:ascii="Symbol" w:hAnsi="Symbol"/>
      </w:rPr>
    </w:lvl>
    <w:lvl w:ilvl="4" w:tplc="A966331E">
      <w:start w:val="1"/>
      <w:numFmt w:val="bullet"/>
      <w:lvlText w:val="o"/>
      <w:lvlJc w:val="left"/>
      <w:pPr>
        <w:tabs>
          <w:tab w:val="num" w:pos="3600"/>
        </w:tabs>
        <w:ind w:left="3600" w:hanging="360"/>
      </w:pPr>
      <w:rPr>
        <w:rFonts w:ascii="Courier New" w:hAnsi="Courier New"/>
      </w:rPr>
    </w:lvl>
    <w:lvl w:ilvl="5" w:tplc="4FC21AEE">
      <w:start w:val="1"/>
      <w:numFmt w:val="bullet"/>
      <w:lvlText w:val=""/>
      <w:lvlJc w:val="left"/>
      <w:pPr>
        <w:tabs>
          <w:tab w:val="num" w:pos="4320"/>
        </w:tabs>
        <w:ind w:left="4320" w:hanging="360"/>
      </w:pPr>
      <w:rPr>
        <w:rFonts w:ascii="Wingdings" w:hAnsi="Wingdings"/>
      </w:rPr>
    </w:lvl>
    <w:lvl w:ilvl="6" w:tplc="94F2A3AE">
      <w:start w:val="1"/>
      <w:numFmt w:val="bullet"/>
      <w:lvlText w:val=""/>
      <w:lvlJc w:val="left"/>
      <w:pPr>
        <w:tabs>
          <w:tab w:val="num" w:pos="5040"/>
        </w:tabs>
        <w:ind w:left="5040" w:hanging="360"/>
      </w:pPr>
      <w:rPr>
        <w:rFonts w:ascii="Symbol" w:hAnsi="Symbol"/>
      </w:rPr>
    </w:lvl>
    <w:lvl w:ilvl="7" w:tplc="E38C11B6">
      <w:start w:val="1"/>
      <w:numFmt w:val="bullet"/>
      <w:lvlText w:val="o"/>
      <w:lvlJc w:val="left"/>
      <w:pPr>
        <w:tabs>
          <w:tab w:val="num" w:pos="5760"/>
        </w:tabs>
        <w:ind w:left="5760" w:hanging="360"/>
      </w:pPr>
      <w:rPr>
        <w:rFonts w:ascii="Courier New" w:hAnsi="Courier New"/>
      </w:rPr>
    </w:lvl>
    <w:lvl w:ilvl="8" w:tplc="B4106CFE">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tplc="1F044966">
      <w:start w:val="1"/>
      <w:numFmt w:val="ordinalText"/>
      <w:lvlText w:val=""/>
      <w:lvlJc w:val="left"/>
      <w:pPr>
        <w:tabs>
          <w:tab w:val="num" w:pos="720"/>
        </w:tabs>
        <w:ind w:left="720" w:hanging="360"/>
      </w:pPr>
      <w:rPr>
        <w:rFonts w:ascii="Wingdings" w:eastAsia="Wingdings" w:hAnsi="Wingdings" w:cs="Wingdings"/>
        <w:color w:val="000000"/>
        <w:sz w:val="24"/>
      </w:rPr>
    </w:lvl>
    <w:lvl w:ilvl="1" w:tplc="279E3140">
      <w:start w:val="1"/>
      <w:numFmt w:val="bullet"/>
      <w:lvlText w:val="o"/>
      <w:lvlJc w:val="left"/>
      <w:pPr>
        <w:tabs>
          <w:tab w:val="num" w:pos="1440"/>
        </w:tabs>
        <w:ind w:left="1440" w:hanging="360"/>
      </w:pPr>
      <w:rPr>
        <w:rFonts w:ascii="Courier New" w:hAnsi="Courier New"/>
      </w:rPr>
    </w:lvl>
    <w:lvl w:ilvl="2" w:tplc="D6D4FE2C">
      <w:start w:val="1"/>
      <w:numFmt w:val="bullet"/>
      <w:lvlText w:val=""/>
      <w:lvlJc w:val="left"/>
      <w:pPr>
        <w:tabs>
          <w:tab w:val="num" w:pos="2160"/>
        </w:tabs>
        <w:ind w:left="2160" w:hanging="360"/>
      </w:pPr>
      <w:rPr>
        <w:rFonts w:ascii="Wingdings" w:hAnsi="Wingdings"/>
      </w:rPr>
    </w:lvl>
    <w:lvl w:ilvl="3" w:tplc="6ABE8E70">
      <w:start w:val="1"/>
      <w:numFmt w:val="bullet"/>
      <w:lvlText w:val=""/>
      <w:lvlJc w:val="left"/>
      <w:pPr>
        <w:tabs>
          <w:tab w:val="num" w:pos="2880"/>
        </w:tabs>
        <w:ind w:left="2880" w:hanging="360"/>
      </w:pPr>
      <w:rPr>
        <w:rFonts w:ascii="Symbol" w:hAnsi="Symbol"/>
      </w:rPr>
    </w:lvl>
    <w:lvl w:ilvl="4" w:tplc="F684B276">
      <w:start w:val="1"/>
      <w:numFmt w:val="bullet"/>
      <w:lvlText w:val="o"/>
      <w:lvlJc w:val="left"/>
      <w:pPr>
        <w:tabs>
          <w:tab w:val="num" w:pos="3600"/>
        </w:tabs>
        <w:ind w:left="3600" w:hanging="360"/>
      </w:pPr>
      <w:rPr>
        <w:rFonts w:ascii="Courier New" w:hAnsi="Courier New"/>
      </w:rPr>
    </w:lvl>
    <w:lvl w:ilvl="5" w:tplc="CDC47CF2">
      <w:start w:val="1"/>
      <w:numFmt w:val="bullet"/>
      <w:lvlText w:val=""/>
      <w:lvlJc w:val="left"/>
      <w:pPr>
        <w:tabs>
          <w:tab w:val="num" w:pos="4320"/>
        </w:tabs>
        <w:ind w:left="4320" w:hanging="360"/>
      </w:pPr>
      <w:rPr>
        <w:rFonts w:ascii="Wingdings" w:hAnsi="Wingdings"/>
      </w:rPr>
    </w:lvl>
    <w:lvl w:ilvl="6" w:tplc="C5306D3A">
      <w:start w:val="1"/>
      <w:numFmt w:val="bullet"/>
      <w:lvlText w:val=""/>
      <w:lvlJc w:val="left"/>
      <w:pPr>
        <w:tabs>
          <w:tab w:val="num" w:pos="5040"/>
        </w:tabs>
        <w:ind w:left="5040" w:hanging="360"/>
      </w:pPr>
      <w:rPr>
        <w:rFonts w:ascii="Symbol" w:hAnsi="Symbol"/>
      </w:rPr>
    </w:lvl>
    <w:lvl w:ilvl="7" w:tplc="AD6A2B74">
      <w:start w:val="1"/>
      <w:numFmt w:val="bullet"/>
      <w:lvlText w:val="o"/>
      <w:lvlJc w:val="left"/>
      <w:pPr>
        <w:tabs>
          <w:tab w:val="num" w:pos="5760"/>
        </w:tabs>
        <w:ind w:left="5760" w:hanging="360"/>
      </w:pPr>
      <w:rPr>
        <w:rFonts w:ascii="Courier New" w:hAnsi="Courier New"/>
      </w:rPr>
    </w:lvl>
    <w:lvl w:ilvl="8" w:tplc="765AF46E">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tplc="C9181082">
      <w:start w:val="1"/>
      <w:numFmt w:val="ordinalText"/>
      <w:lvlText w:val=""/>
      <w:lvlJc w:val="left"/>
      <w:pPr>
        <w:tabs>
          <w:tab w:val="num" w:pos="720"/>
        </w:tabs>
        <w:ind w:left="720" w:hanging="360"/>
      </w:pPr>
      <w:rPr>
        <w:rFonts w:ascii="Wingdings" w:eastAsia="Wingdings" w:hAnsi="Wingdings" w:cs="Wingdings"/>
        <w:color w:val="000000"/>
        <w:sz w:val="24"/>
      </w:rPr>
    </w:lvl>
    <w:lvl w:ilvl="1" w:tplc="BB8201F2">
      <w:start w:val="1"/>
      <w:numFmt w:val="bullet"/>
      <w:lvlText w:val="o"/>
      <w:lvlJc w:val="left"/>
      <w:pPr>
        <w:tabs>
          <w:tab w:val="num" w:pos="1440"/>
        </w:tabs>
        <w:ind w:left="1440" w:hanging="360"/>
      </w:pPr>
      <w:rPr>
        <w:rFonts w:ascii="Courier New" w:hAnsi="Courier New"/>
      </w:rPr>
    </w:lvl>
    <w:lvl w:ilvl="2" w:tplc="DB364C7C">
      <w:start w:val="1"/>
      <w:numFmt w:val="bullet"/>
      <w:lvlText w:val=""/>
      <w:lvlJc w:val="left"/>
      <w:pPr>
        <w:tabs>
          <w:tab w:val="num" w:pos="2160"/>
        </w:tabs>
        <w:ind w:left="2160" w:hanging="360"/>
      </w:pPr>
      <w:rPr>
        <w:rFonts w:ascii="Wingdings" w:hAnsi="Wingdings"/>
      </w:rPr>
    </w:lvl>
    <w:lvl w:ilvl="3" w:tplc="BC9C6118">
      <w:start w:val="1"/>
      <w:numFmt w:val="bullet"/>
      <w:lvlText w:val=""/>
      <w:lvlJc w:val="left"/>
      <w:pPr>
        <w:tabs>
          <w:tab w:val="num" w:pos="2880"/>
        </w:tabs>
        <w:ind w:left="2880" w:hanging="360"/>
      </w:pPr>
      <w:rPr>
        <w:rFonts w:ascii="Symbol" w:hAnsi="Symbol"/>
      </w:rPr>
    </w:lvl>
    <w:lvl w:ilvl="4" w:tplc="7408B54C">
      <w:start w:val="1"/>
      <w:numFmt w:val="bullet"/>
      <w:lvlText w:val="o"/>
      <w:lvlJc w:val="left"/>
      <w:pPr>
        <w:tabs>
          <w:tab w:val="num" w:pos="3600"/>
        </w:tabs>
        <w:ind w:left="3600" w:hanging="360"/>
      </w:pPr>
      <w:rPr>
        <w:rFonts w:ascii="Courier New" w:hAnsi="Courier New"/>
      </w:rPr>
    </w:lvl>
    <w:lvl w:ilvl="5" w:tplc="D9AAF21A">
      <w:start w:val="1"/>
      <w:numFmt w:val="bullet"/>
      <w:lvlText w:val=""/>
      <w:lvlJc w:val="left"/>
      <w:pPr>
        <w:tabs>
          <w:tab w:val="num" w:pos="4320"/>
        </w:tabs>
        <w:ind w:left="4320" w:hanging="360"/>
      </w:pPr>
      <w:rPr>
        <w:rFonts w:ascii="Wingdings" w:hAnsi="Wingdings"/>
      </w:rPr>
    </w:lvl>
    <w:lvl w:ilvl="6" w:tplc="77322F9C">
      <w:start w:val="1"/>
      <w:numFmt w:val="bullet"/>
      <w:lvlText w:val=""/>
      <w:lvlJc w:val="left"/>
      <w:pPr>
        <w:tabs>
          <w:tab w:val="num" w:pos="5040"/>
        </w:tabs>
        <w:ind w:left="5040" w:hanging="360"/>
      </w:pPr>
      <w:rPr>
        <w:rFonts w:ascii="Symbol" w:hAnsi="Symbol"/>
      </w:rPr>
    </w:lvl>
    <w:lvl w:ilvl="7" w:tplc="D8B40820">
      <w:start w:val="1"/>
      <w:numFmt w:val="bullet"/>
      <w:lvlText w:val="o"/>
      <w:lvlJc w:val="left"/>
      <w:pPr>
        <w:tabs>
          <w:tab w:val="num" w:pos="5760"/>
        </w:tabs>
        <w:ind w:left="5760" w:hanging="360"/>
      </w:pPr>
      <w:rPr>
        <w:rFonts w:ascii="Courier New" w:hAnsi="Courier New"/>
      </w:rPr>
    </w:lvl>
    <w:lvl w:ilvl="8" w:tplc="3738D192">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tplc="6A44271E">
      <w:start w:val="1"/>
      <w:numFmt w:val="ordinalText"/>
      <w:lvlText w:val=""/>
      <w:lvlJc w:val="left"/>
      <w:pPr>
        <w:tabs>
          <w:tab w:val="num" w:pos="720"/>
        </w:tabs>
        <w:ind w:left="720" w:hanging="360"/>
      </w:pPr>
      <w:rPr>
        <w:rFonts w:ascii="Wingdings" w:eastAsia="Wingdings" w:hAnsi="Wingdings" w:cs="Wingdings"/>
        <w:color w:val="000000"/>
        <w:sz w:val="24"/>
      </w:rPr>
    </w:lvl>
    <w:lvl w:ilvl="1" w:tplc="0D2A5B98">
      <w:start w:val="1"/>
      <w:numFmt w:val="bullet"/>
      <w:lvlText w:val="o"/>
      <w:lvlJc w:val="left"/>
      <w:pPr>
        <w:tabs>
          <w:tab w:val="num" w:pos="1440"/>
        </w:tabs>
        <w:ind w:left="1440" w:hanging="360"/>
      </w:pPr>
      <w:rPr>
        <w:rFonts w:ascii="Courier New" w:hAnsi="Courier New"/>
      </w:rPr>
    </w:lvl>
    <w:lvl w:ilvl="2" w:tplc="29F4E074">
      <w:start w:val="1"/>
      <w:numFmt w:val="bullet"/>
      <w:lvlText w:val=""/>
      <w:lvlJc w:val="left"/>
      <w:pPr>
        <w:tabs>
          <w:tab w:val="num" w:pos="2160"/>
        </w:tabs>
        <w:ind w:left="2160" w:hanging="360"/>
      </w:pPr>
      <w:rPr>
        <w:rFonts w:ascii="Wingdings" w:hAnsi="Wingdings"/>
      </w:rPr>
    </w:lvl>
    <w:lvl w:ilvl="3" w:tplc="432E9910">
      <w:start w:val="1"/>
      <w:numFmt w:val="bullet"/>
      <w:lvlText w:val=""/>
      <w:lvlJc w:val="left"/>
      <w:pPr>
        <w:tabs>
          <w:tab w:val="num" w:pos="2880"/>
        </w:tabs>
        <w:ind w:left="2880" w:hanging="360"/>
      </w:pPr>
      <w:rPr>
        <w:rFonts w:ascii="Symbol" w:hAnsi="Symbol"/>
      </w:rPr>
    </w:lvl>
    <w:lvl w:ilvl="4" w:tplc="7C54268C">
      <w:start w:val="1"/>
      <w:numFmt w:val="bullet"/>
      <w:lvlText w:val="o"/>
      <w:lvlJc w:val="left"/>
      <w:pPr>
        <w:tabs>
          <w:tab w:val="num" w:pos="3600"/>
        </w:tabs>
        <w:ind w:left="3600" w:hanging="360"/>
      </w:pPr>
      <w:rPr>
        <w:rFonts w:ascii="Courier New" w:hAnsi="Courier New"/>
      </w:rPr>
    </w:lvl>
    <w:lvl w:ilvl="5" w:tplc="47FE3156">
      <w:start w:val="1"/>
      <w:numFmt w:val="bullet"/>
      <w:lvlText w:val=""/>
      <w:lvlJc w:val="left"/>
      <w:pPr>
        <w:tabs>
          <w:tab w:val="num" w:pos="4320"/>
        </w:tabs>
        <w:ind w:left="4320" w:hanging="360"/>
      </w:pPr>
      <w:rPr>
        <w:rFonts w:ascii="Wingdings" w:hAnsi="Wingdings"/>
      </w:rPr>
    </w:lvl>
    <w:lvl w:ilvl="6" w:tplc="3FB0A3B4">
      <w:start w:val="1"/>
      <w:numFmt w:val="bullet"/>
      <w:lvlText w:val=""/>
      <w:lvlJc w:val="left"/>
      <w:pPr>
        <w:tabs>
          <w:tab w:val="num" w:pos="5040"/>
        </w:tabs>
        <w:ind w:left="5040" w:hanging="360"/>
      </w:pPr>
      <w:rPr>
        <w:rFonts w:ascii="Symbol" w:hAnsi="Symbol"/>
      </w:rPr>
    </w:lvl>
    <w:lvl w:ilvl="7" w:tplc="A386E7C4">
      <w:start w:val="1"/>
      <w:numFmt w:val="bullet"/>
      <w:lvlText w:val="o"/>
      <w:lvlJc w:val="left"/>
      <w:pPr>
        <w:tabs>
          <w:tab w:val="num" w:pos="5760"/>
        </w:tabs>
        <w:ind w:left="5760" w:hanging="360"/>
      </w:pPr>
      <w:rPr>
        <w:rFonts w:ascii="Courier New" w:hAnsi="Courier New"/>
      </w:rPr>
    </w:lvl>
    <w:lvl w:ilvl="8" w:tplc="DDC2D424">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tplc="4F0E2712">
      <w:start w:val="1"/>
      <w:numFmt w:val="ordinalText"/>
      <w:lvlText w:val=""/>
      <w:lvlJc w:val="left"/>
      <w:pPr>
        <w:tabs>
          <w:tab w:val="num" w:pos="720"/>
        </w:tabs>
        <w:ind w:left="720" w:hanging="360"/>
      </w:pPr>
      <w:rPr>
        <w:rFonts w:ascii="Wingdings" w:eastAsia="Wingdings" w:hAnsi="Wingdings" w:cs="Wingdings"/>
        <w:color w:val="000000"/>
        <w:sz w:val="24"/>
      </w:rPr>
    </w:lvl>
    <w:lvl w:ilvl="1" w:tplc="64F0C344">
      <w:start w:val="1"/>
      <w:numFmt w:val="bullet"/>
      <w:lvlText w:val="o"/>
      <w:lvlJc w:val="left"/>
      <w:pPr>
        <w:tabs>
          <w:tab w:val="num" w:pos="1440"/>
        </w:tabs>
        <w:ind w:left="1440" w:hanging="360"/>
      </w:pPr>
      <w:rPr>
        <w:rFonts w:ascii="Courier New" w:hAnsi="Courier New"/>
      </w:rPr>
    </w:lvl>
    <w:lvl w:ilvl="2" w:tplc="B46E6F58">
      <w:start w:val="1"/>
      <w:numFmt w:val="bullet"/>
      <w:lvlText w:val=""/>
      <w:lvlJc w:val="left"/>
      <w:pPr>
        <w:tabs>
          <w:tab w:val="num" w:pos="2160"/>
        </w:tabs>
        <w:ind w:left="2160" w:hanging="360"/>
      </w:pPr>
      <w:rPr>
        <w:rFonts w:ascii="Wingdings" w:hAnsi="Wingdings"/>
      </w:rPr>
    </w:lvl>
    <w:lvl w:ilvl="3" w:tplc="0338C62E">
      <w:start w:val="1"/>
      <w:numFmt w:val="bullet"/>
      <w:lvlText w:val=""/>
      <w:lvlJc w:val="left"/>
      <w:pPr>
        <w:tabs>
          <w:tab w:val="num" w:pos="2880"/>
        </w:tabs>
        <w:ind w:left="2880" w:hanging="360"/>
      </w:pPr>
      <w:rPr>
        <w:rFonts w:ascii="Symbol" w:hAnsi="Symbol"/>
      </w:rPr>
    </w:lvl>
    <w:lvl w:ilvl="4" w:tplc="705C0ECC">
      <w:start w:val="1"/>
      <w:numFmt w:val="bullet"/>
      <w:lvlText w:val="o"/>
      <w:lvlJc w:val="left"/>
      <w:pPr>
        <w:tabs>
          <w:tab w:val="num" w:pos="3600"/>
        </w:tabs>
        <w:ind w:left="3600" w:hanging="360"/>
      </w:pPr>
      <w:rPr>
        <w:rFonts w:ascii="Courier New" w:hAnsi="Courier New"/>
      </w:rPr>
    </w:lvl>
    <w:lvl w:ilvl="5" w:tplc="08365E62">
      <w:start w:val="1"/>
      <w:numFmt w:val="bullet"/>
      <w:lvlText w:val=""/>
      <w:lvlJc w:val="left"/>
      <w:pPr>
        <w:tabs>
          <w:tab w:val="num" w:pos="4320"/>
        </w:tabs>
        <w:ind w:left="4320" w:hanging="360"/>
      </w:pPr>
      <w:rPr>
        <w:rFonts w:ascii="Wingdings" w:hAnsi="Wingdings"/>
      </w:rPr>
    </w:lvl>
    <w:lvl w:ilvl="6" w:tplc="6B620088">
      <w:start w:val="1"/>
      <w:numFmt w:val="bullet"/>
      <w:lvlText w:val=""/>
      <w:lvlJc w:val="left"/>
      <w:pPr>
        <w:tabs>
          <w:tab w:val="num" w:pos="5040"/>
        </w:tabs>
        <w:ind w:left="5040" w:hanging="360"/>
      </w:pPr>
      <w:rPr>
        <w:rFonts w:ascii="Symbol" w:hAnsi="Symbol"/>
      </w:rPr>
    </w:lvl>
    <w:lvl w:ilvl="7" w:tplc="AADC59EA">
      <w:start w:val="1"/>
      <w:numFmt w:val="bullet"/>
      <w:lvlText w:val="o"/>
      <w:lvlJc w:val="left"/>
      <w:pPr>
        <w:tabs>
          <w:tab w:val="num" w:pos="5760"/>
        </w:tabs>
        <w:ind w:left="5760" w:hanging="360"/>
      </w:pPr>
      <w:rPr>
        <w:rFonts w:ascii="Courier New" w:hAnsi="Courier New"/>
      </w:rPr>
    </w:lvl>
    <w:lvl w:ilvl="8" w:tplc="E43ECA0E">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tplc="1D688F04">
      <w:start w:val="1"/>
      <w:numFmt w:val="ordinalText"/>
      <w:lvlText w:val=""/>
      <w:lvlJc w:val="left"/>
      <w:pPr>
        <w:tabs>
          <w:tab w:val="num" w:pos="720"/>
        </w:tabs>
        <w:ind w:left="720" w:hanging="360"/>
      </w:pPr>
      <w:rPr>
        <w:rFonts w:ascii="Wingdings" w:eastAsia="Wingdings" w:hAnsi="Wingdings" w:cs="Wingdings"/>
        <w:color w:val="000000"/>
        <w:sz w:val="24"/>
      </w:rPr>
    </w:lvl>
    <w:lvl w:ilvl="1" w:tplc="056444E0">
      <w:start w:val="1"/>
      <w:numFmt w:val="bullet"/>
      <w:lvlText w:val="o"/>
      <w:lvlJc w:val="left"/>
      <w:pPr>
        <w:tabs>
          <w:tab w:val="num" w:pos="1440"/>
        </w:tabs>
        <w:ind w:left="1440" w:hanging="360"/>
      </w:pPr>
      <w:rPr>
        <w:rFonts w:ascii="Courier New" w:hAnsi="Courier New"/>
      </w:rPr>
    </w:lvl>
    <w:lvl w:ilvl="2" w:tplc="DB6A144E">
      <w:start w:val="1"/>
      <w:numFmt w:val="bullet"/>
      <w:lvlText w:val=""/>
      <w:lvlJc w:val="left"/>
      <w:pPr>
        <w:tabs>
          <w:tab w:val="num" w:pos="2160"/>
        </w:tabs>
        <w:ind w:left="2160" w:hanging="360"/>
      </w:pPr>
      <w:rPr>
        <w:rFonts w:ascii="Wingdings" w:hAnsi="Wingdings"/>
      </w:rPr>
    </w:lvl>
    <w:lvl w:ilvl="3" w:tplc="66AAE318">
      <w:start w:val="1"/>
      <w:numFmt w:val="bullet"/>
      <w:lvlText w:val=""/>
      <w:lvlJc w:val="left"/>
      <w:pPr>
        <w:tabs>
          <w:tab w:val="num" w:pos="2880"/>
        </w:tabs>
        <w:ind w:left="2880" w:hanging="360"/>
      </w:pPr>
      <w:rPr>
        <w:rFonts w:ascii="Symbol" w:hAnsi="Symbol"/>
      </w:rPr>
    </w:lvl>
    <w:lvl w:ilvl="4" w:tplc="BED2FB22">
      <w:start w:val="1"/>
      <w:numFmt w:val="bullet"/>
      <w:lvlText w:val="o"/>
      <w:lvlJc w:val="left"/>
      <w:pPr>
        <w:tabs>
          <w:tab w:val="num" w:pos="3600"/>
        </w:tabs>
        <w:ind w:left="3600" w:hanging="360"/>
      </w:pPr>
      <w:rPr>
        <w:rFonts w:ascii="Courier New" w:hAnsi="Courier New"/>
      </w:rPr>
    </w:lvl>
    <w:lvl w:ilvl="5" w:tplc="CE7AD332">
      <w:start w:val="1"/>
      <w:numFmt w:val="bullet"/>
      <w:lvlText w:val=""/>
      <w:lvlJc w:val="left"/>
      <w:pPr>
        <w:tabs>
          <w:tab w:val="num" w:pos="4320"/>
        </w:tabs>
        <w:ind w:left="4320" w:hanging="360"/>
      </w:pPr>
      <w:rPr>
        <w:rFonts w:ascii="Wingdings" w:hAnsi="Wingdings"/>
      </w:rPr>
    </w:lvl>
    <w:lvl w:ilvl="6" w:tplc="9B989468">
      <w:start w:val="1"/>
      <w:numFmt w:val="bullet"/>
      <w:lvlText w:val=""/>
      <w:lvlJc w:val="left"/>
      <w:pPr>
        <w:tabs>
          <w:tab w:val="num" w:pos="5040"/>
        </w:tabs>
        <w:ind w:left="5040" w:hanging="360"/>
      </w:pPr>
      <w:rPr>
        <w:rFonts w:ascii="Symbol" w:hAnsi="Symbol"/>
      </w:rPr>
    </w:lvl>
    <w:lvl w:ilvl="7" w:tplc="F15C1F24">
      <w:start w:val="1"/>
      <w:numFmt w:val="bullet"/>
      <w:lvlText w:val="o"/>
      <w:lvlJc w:val="left"/>
      <w:pPr>
        <w:tabs>
          <w:tab w:val="num" w:pos="5760"/>
        </w:tabs>
        <w:ind w:left="5760" w:hanging="360"/>
      </w:pPr>
      <w:rPr>
        <w:rFonts w:ascii="Courier New" w:hAnsi="Courier New"/>
      </w:rPr>
    </w:lvl>
    <w:lvl w:ilvl="8" w:tplc="26C227F2">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tplc="2D4AEB8E">
      <w:start w:val="1"/>
      <w:numFmt w:val="ordinalText"/>
      <w:lvlText w:val=""/>
      <w:lvlJc w:val="left"/>
      <w:pPr>
        <w:tabs>
          <w:tab w:val="num" w:pos="720"/>
        </w:tabs>
        <w:ind w:left="720" w:hanging="360"/>
      </w:pPr>
      <w:rPr>
        <w:rFonts w:ascii="Wingdings" w:eastAsia="Wingdings" w:hAnsi="Wingdings" w:cs="Wingdings"/>
        <w:color w:val="000000"/>
        <w:sz w:val="24"/>
      </w:rPr>
    </w:lvl>
    <w:lvl w:ilvl="1" w:tplc="65D6522A">
      <w:start w:val="1"/>
      <w:numFmt w:val="bullet"/>
      <w:lvlText w:val="o"/>
      <w:lvlJc w:val="left"/>
      <w:pPr>
        <w:tabs>
          <w:tab w:val="num" w:pos="1440"/>
        </w:tabs>
        <w:ind w:left="1440" w:hanging="360"/>
      </w:pPr>
      <w:rPr>
        <w:rFonts w:ascii="Courier New" w:hAnsi="Courier New"/>
      </w:rPr>
    </w:lvl>
    <w:lvl w:ilvl="2" w:tplc="722EB95E">
      <w:start w:val="1"/>
      <w:numFmt w:val="bullet"/>
      <w:lvlText w:val=""/>
      <w:lvlJc w:val="left"/>
      <w:pPr>
        <w:tabs>
          <w:tab w:val="num" w:pos="2160"/>
        </w:tabs>
        <w:ind w:left="2160" w:hanging="360"/>
      </w:pPr>
      <w:rPr>
        <w:rFonts w:ascii="Wingdings" w:hAnsi="Wingdings"/>
      </w:rPr>
    </w:lvl>
    <w:lvl w:ilvl="3" w:tplc="C14AD584">
      <w:start w:val="1"/>
      <w:numFmt w:val="bullet"/>
      <w:lvlText w:val=""/>
      <w:lvlJc w:val="left"/>
      <w:pPr>
        <w:tabs>
          <w:tab w:val="num" w:pos="2880"/>
        </w:tabs>
        <w:ind w:left="2880" w:hanging="360"/>
      </w:pPr>
      <w:rPr>
        <w:rFonts w:ascii="Symbol" w:hAnsi="Symbol"/>
      </w:rPr>
    </w:lvl>
    <w:lvl w:ilvl="4" w:tplc="9F202A24">
      <w:start w:val="1"/>
      <w:numFmt w:val="bullet"/>
      <w:lvlText w:val="o"/>
      <w:lvlJc w:val="left"/>
      <w:pPr>
        <w:tabs>
          <w:tab w:val="num" w:pos="3600"/>
        </w:tabs>
        <w:ind w:left="3600" w:hanging="360"/>
      </w:pPr>
      <w:rPr>
        <w:rFonts w:ascii="Courier New" w:hAnsi="Courier New"/>
      </w:rPr>
    </w:lvl>
    <w:lvl w:ilvl="5" w:tplc="1C008CA2">
      <w:start w:val="1"/>
      <w:numFmt w:val="bullet"/>
      <w:lvlText w:val=""/>
      <w:lvlJc w:val="left"/>
      <w:pPr>
        <w:tabs>
          <w:tab w:val="num" w:pos="4320"/>
        </w:tabs>
        <w:ind w:left="4320" w:hanging="360"/>
      </w:pPr>
      <w:rPr>
        <w:rFonts w:ascii="Wingdings" w:hAnsi="Wingdings"/>
      </w:rPr>
    </w:lvl>
    <w:lvl w:ilvl="6" w:tplc="A9B6190A">
      <w:start w:val="1"/>
      <w:numFmt w:val="bullet"/>
      <w:lvlText w:val=""/>
      <w:lvlJc w:val="left"/>
      <w:pPr>
        <w:tabs>
          <w:tab w:val="num" w:pos="5040"/>
        </w:tabs>
        <w:ind w:left="5040" w:hanging="360"/>
      </w:pPr>
      <w:rPr>
        <w:rFonts w:ascii="Symbol" w:hAnsi="Symbol"/>
      </w:rPr>
    </w:lvl>
    <w:lvl w:ilvl="7" w:tplc="FA2E513A">
      <w:start w:val="1"/>
      <w:numFmt w:val="bullet"/>
      <w:lvlText w:val="o"/>
      <w:lvlJc w:val="left"/>
      <w:pPr>
        <w:tabs>
          <w:tab w:val="num" w:pos="5760"/>
        </w:tabs>
        <w:ind w:left="5760" w:hanging="360"/>
      </w:pPr>
      <w:rPr>
        <w:rFonts w:ascii="Courier New" w:hAnsi="Courier New"/>
      </w:rPr>
    </w:lvl>
    <w:lvl w:ilvl="8" w:tplc="A19A32B6">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tplc="699AB936">
      <w:start w:val="1"/>
      <w:numFmt w:val="ordinalText"/>
      <w:lvlText w:val=""/>
      <w:lvlJc w:val="left"/>
      <w:pPr>
        <w:tabs>
          <w:tab w:val="num" w:pos="720"/>
        </w:tabs>
        <w:ind w:left="720" w:hanging="360"/>
      </w:pPr>
      <w:rPr>
        <w:rFonts w:ascii="Wingdings" w:eastAsia="Wingdings" w:hAnsi="Wingdings" w:cs="Wingdings"/>
        <w:color w:val="000000"/>
        <w:sz w:val="24"/>
      </w:rPr>
    </w:lvl>
    <w:lvl w:ilvl="1" w:tplc="D3864210">
      <w:start w:val="1"/>
      <w:numFmt w:val="bullet"/>
      <w:lvlText w:val="o"/>
      <w:lvlJc w:val="left"/>
      <w:pPr>
        <w:tabs>
          <w:tab w:val="num" w:pos="1440"/>
        </w:tabs>
        <w:ind w:left="1440" w:hanging="360"/>
      </w:pPr>
      <w:rPr>
        <w:rFonts w:ascii="Courier New" w:hAnsi="Courier New"/>
      </w:rPr>
    </w:lvl>
    <w:lvl w:ilvl="2" w:tplc="E952875E">
      <w:start w:val="1"/>
      <w:numFmt w:val="bullet"/>
      <w:lvlText w:val=""/>
      <w:lvlJc w:val="left"/>
      <w:pPr>
        <w:tabs>
          <w:tab w:val="num" w:pos="2160"/>
        </w:tabs>
        <w:ind w:left="2160" w:hanging="360"/>
      </w:pPr>
      <w:rPr>
        <w:rFonts w:ascii="Wingdings" w:hAnsi="Wingdings"/>
      </w:rPr>
    </w:lvl>
    <w:lvl w:ilvl="3" w:tplc="8AC4FD00">
      <w:start w:val="1"/>
      <w:numFmt w:val="bullet"/>
      <w:lvlText w:val=""/>
      <w:lvlJc w:val="left"/>
      <w:pPr>
        <w:tabs>
          <w:tab w:val="num" w:pos="2880"/>
        </w:tabs>
        <w:ind w:left="2880" w:hanging="360"/>
      </w:pPr>
      <w:rPr>
        <w:rFonts w:ascii="Symbol" w:hAnsi="Symbol"/>
      </w:rPr>
    </w:lvl>
    <w:lvl w:ilvl="4" w:tplc="8546449A">
      <w:start w:val="1"/>
      <w:numFmt w:val="bullet"/>
      <w:lvlText w:val="o"/>
      <w:lvlJc w:val="left"/>
      <w:pPr>
        <w:tabs>
          <w:tab w:val="num" w:pos="3600"/>
        </w:tabs>
        <w:ind w:left="3600" w:hanging="360"/>
      </w:pPr>
      <w:rPr>
        <w:rFonts w:ascii="Courier New" w:hAnsi="Courier New"/>
      </w:rPr>
    </w:lvl>
    <w:lvl w:ilvl="5" w:tplc="3FA4F95C">
      <w:start w:val="1"/>
      <w:numFmt w:val="bullet"/>
      <w:lvlText w:val=""/>
      <w:lvlJc w:val="left"/>
      <w:pPr>
        <w:tabs>
          <w:tab w:val="num" w:pos="4320"/>
        </w:tabs>
        <w:ind w:left="4320" w:hanging="360"/>
      </w:pPr>
      <w:rPr>
        <w:rFonts w:ascii="Wingdings" w:hAnsi="Wingdings"/>
      </w:rPr>
    </w:lvl>
    <w:lvl w:ilvl="6" w:tplc="FF144014">
      <w:start w:val="1"/>
      <w:numFmt w:val="bullet"/>
      <w:lvlText w:val=""/>
      <w:lvlJc w:val="left"/>
      <w:pPr>
        <w:tabs>
          <w:tab w:val="num" w:pos="5040"/>
        </w:tabs>
        <w:ind w:left="5040" w:hanging="360"/>
      </w:pPr>
      <w:rPr>
        <w:rFonts w:ascii="Symbol" w:hAnsi="Symbol"/>
      </w:rPr>
    </w:lvl>
    <w:lvl w:ilvl="7" w:tplc="B8C047A6">
      <w:start w:val="1"/>
      <w:numFmt w:val="bullet"/>
      <w:lvlText w:val="o"/>
      <w:lvlJc w:val="left"/>
      <w:pPr>
        <w:tabs>
          <w:tab w:val="num" w:pos="5760"/>
        </w:tabs>
        <w:ind w:left="5760" w:hanging="360"/>
      </w:pPr>
      <w:rPr>
        <w:rFonts w:ascii="Courier New" w:hAnsi="Courier New"/>
      </w:rPr>
    </w:lvl>
    <w:lvl w:ilvl="8" w:tplc="1EA62EDA">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tplc="768A0D4E">
      <w:start w:val="1"/>
      <w:numFmt w:val="bullet"/>
      <w:lvlText w:val=""/>
      <w:lvlJc w:val="left"/>
      <w:pPr>
        <w:tabs>
          <w:tab w:val="num" w:pos="720"/>
        </w:tabs>
        <w:ind w:left="720" w:hanging="360"/>
      </w:pPr>
      <w:rPr>
        <w:rFonts w:ascii="Wingdings" w:hAnsi="Wingdings"/>
      </w:rPr>
    </w:lvl>
    <w:lvl w:ilvl="1" w:tplc="B2CE2F2E">
      <w:start w:val="1"/>
      <w:numFmt w:val="bullet"/>
      <w:lvlText w:val="o"/>
      <w:lvlJc w:val="left"/>
      <w:pPr>
        <w:tabs>
          <w:tab w:val="num" w:pos="1440"/>
        </w:tabs>
        <w:ind w:left="1440" w:hanging="360"/>
      </w:pPr>
      <w:rPr>
        <w:rFonts w:ascii="Courier New" w:hAnsi="Courier New"/>
      </w:rPr>
    </w:lvl>
    <w:lvl w:ilvl="2" w:tplc="6EAC37F0">
      <w:start w:val="1"/>
      <w:numFmt w:val="bullet"/>
      <w:lvlText w:val=""/>
      <w:lvlJc w:val="left"/>
      <w:pPr>
        <w:tabs>
          <w:tab w:val="num" w:pos="2160"/>
        </w:tabs>
        <w:ind w:left="2160" w:hanging="360"/>
      </w:pPr>
      <w:rPr>
        <w:rFonts w:ascii="Wingdings" w:hAnsi="Wingdings"/>
      </w:rPr>
    </w:lvl>
    <w:lvl w:ilvl="3" w:tplc="7BE0BF20">
      <w:start w:val="1"/>
      <w:numFmt w:val="bullet"/>
      <w:lvlText w:val=""/>
      <w:lvlJc w:val="left"/>
      <w:pPr>
        <w:tabs>
          <w:tab w:val="num" w:pos="2880"/>
        </w:tabs>
        <w:ind w:left="2880" w:hanging="360"/>
      </w:pPr>
      <w:rPr>
        <w:rFonts w:ascii="Symbol" w:hAnsi="Symbol"/>
      </w:rPr>
    </w:lvl>
    <w:lvl w:ilvl="4" w:tplc="DBFCFD9A">
      <w:start w:val="1"/>
      <w:numFmt w:val="bullet"/>
      <w:lvlText w:val="o"/>
      <w:lvlJc w:val="left"/>
      <w:pPr>
        <w:tabs>
          <w:tab w:val="num" w:pos="3600"/>
        </w:tabs>
        <w:ind w:left="3600" w:hanging="360"/>
      </w:pPr>
      <w:rPr>
        <w:rFonts w:ascii="Courier New" w:hAnsi="Courier New"/>
      </w:rPr>
    </w:lvl>
    <w:lvl w:ilvl="5" w:tplc="9F786002">
      <w:start w:val="1"/>
      <w:numFmt w:val="bullet"/>
      <w:lvlText w:val=""/>
      <w:lvlJc w:val="left"/>
      <w:pPr>
        <w:tabs>
          <w:tab w:val="num" w:pos="4320"/>
        </w:tabs>
        <w:ind w:left="4320" w:hanging="360"/>
      </w:pPr>
      <w:rPr>
        <w:rFonts w:ascii="Wingdings" w:hAnsi="Wingdings"/>
      </w:rPr>
    </w:lvl>
    <w:lvl w:ilvl="6" w:tplc="C952D454">
      <w:start w:val="1"/>
      <w:numFmt w:val="bullet"/>
      <w:lvlText w:val=""/>
      <w:lvlJc w:val="left"/>
      <w:pPr>
        <w:tabs>
          <w:tab w:val="num" w:pos="5040"/>
        </w:tabs>
        <w:ind w:left="5040" w:hanging="360"/>
      </w:pPr>
      <w:rPr>
        <w:rFonts w:ascii="Symbol" w:hAnsi="Symbol"/>
      </w:rPr>
    </w:lvl>
    <w:lvl w:ilvl="7" w:tplc="2668C134">
      <w:start w:val="1"/>
      <w:numFmt w:val="bullet"/>
      <w:lvlText w:val="o"/>
      <w:lvlJc w:val="left"/>
      <w:pPr>
        <w:tabs>
          <w:tab w:val="num" w:pos="5760"/>
        </w:tabs>
        <w:ind w:left="5760" w:hanging="360"/>
      </w:pPr>
      <w:rPr>
        <w:rFonts w:ascii="Courier New" w:hAnsi="Courier New"/>
      </w:rPr>
    </w:lvl>
    <w:lvl w:ilvl="8" w:tplc="66C6198C">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tplc="A8C40358">
      <w:start w:val="1"/>
      <w:numFmt w:val="ordinalText"/>
      <w:lvlText w:val=""/>
      <w:lvlJc w:val="left"/>
      <w:pPr>
        <w:tabs>
          <w:tab w:val="num" w:pos="720"/>
        </w:tabs>
        <w:ind w:left="720" w:hanging="360"/>
      </w:pPr>
      <w:rPr>
        <w:rFonts w:ascii="Wingdings" w:eastAsia="Wingdings" w:hAnsi="Wingdings" w:cs="Wingdings"/>
        <w:color w:val="000000"/>
        <w:sz w:val="24"/>
      </w:rPr>
    </w:lvl>
    <w:lvl w:ilvl="1" w:tplc="9258A2A8">
      <w:start w:val="1"/>
      <w:numFmt w:val="bullet"/>
      <w:lvlText w:val="o"/>
      <w:lvlJc w:val="left"/>
      <w:pPr>
        <w:tabs>
          <w:tab w:val="num" w:pos="1440"/>
        </w:tabs>
        <w:ind w:left="1440" w:hanging="360"/>
      </w:pPr>
      <w:rPr>
        <w:rFonts w:ascii="Courier New" w:hAnsi="Courier New"/>
      </w:rPr>
    </w:lvl>
    <w:lvl w:ilvl="2" w:tplc="8722908E">
      <w:start w:val="1"/>
      <w:numFmt w:val="bullet"/>
      <w:lvlText w:val=""/>
      <w:lvlJc w:val="left"/>
      <w:pPr>
        <w:tabs>
          <w:tab w:val="num" w:pos="2160"/>
        </w:tabs>
        <w:ind w:left="2160" w:hanging="360"/>
      </w:pPr>
      <w:rPr>
        <w:rFonts w:ascii="Wingdings" w:hAnsi="Wingdings"/>
      </w:rPr>
    </w:lvl>
    <w:lvl w:ilvl="3" w:tplc="406CEF1E">
      <w:start w:val="1"/>
      <w:numFmt w:val="bullet"/>
      <w:lvlText w:val=""/>
      <w:lvlJc w:val="left"/>
      <w:pPr>
        <w:tabs>
          <w:tab w:val="num" w:pos="2880"/>
        </w:tabs>
        <w:ind w:left="2880" w:hanging="360"/>
      </w:pPr>
      <w:rPr>
        <w:rFonts w:ascii="Symbol" w:hAnsi="Symbol"/>
      </w:rPr>
    </w:lvl>
    <w:lvl w:ilvl="4" w:tplc="F9FAB1B0">
      <w:start w:val="1"/>
      <w:numFmt w:val="bullet"/>
      <w:lvlText w:val="o"/>
      <w:lvlJc w:val="left"/>
      <w:pPr>
        <w:tabs>
          <w:tab w:val="num" w:pos="3600"/>
        </w:tabs>
        <w:ind w:left="3600" w:hanging="360"/>
      </w:pPr>
      <w:rPr>
        <w:rFonts w:ascii="Courier New" w:hAnsi="Courier New"/>
      </w:rPr>
    </w:lvl>
    <w:lvl w:ilvl="5" w:tplc="3626BDBA">
      <w:start w:val="1"/>
      <w:numFmt w:val="bullet"/>
      <w:lvlText w:val=""/>
      <w:lvlJc w:val="left"/>
      <w:pPr>
        <w:tabs>
          <w:tab w:val="num" w:pos="4320"/>
        </w:tabs>
        <w:ind w:left="4320" w:hanging="360"/>
      </w:pPr>
      <w:rPr>
        <w:rFonts w:ascii="Wingdings" w:hAnsi="Wingdings"/>
      </w:rPr>
    </w:lvl>
    <w:lvl w:ilvl="6" w:tplc="2F5C497A">
      <w:start w:val="1"/>
      <w:numFmt w:val="bullet"/>
      <w:lvlText w:val=""/>
      <w:lvlJc w:val="left"/>
      <w:pPr>
        <w:tabs>
          <w:tab w:val="num" w:pos="5040"/>
        </w:tabs>
        <w:ind w:left="5040" w:hanging="360"/>
      </w:pPr>
      <w:rPr>
        <w:rFonts w:ascii="Symbol" w:hAnsi="Symbol"/>
      </w:rPr>
    </w:lvl>
    <w:lvl w:ilvl="7" w:tplc="3300E4B8">
      <w:start w:val="1"/>
      <w:numFmt w:val="bullet"/>
      <w:lvlText w:val="o"/>
      <w:lvlJc w:val="left"/>
      <w:pPr>
        <w:tabs>
          <w:tab w:val="num" w:pos="5760"/>
        </w:tabs>
        <w:ind w:left="5760" w:hanging="360"/>
      </w:pPr>
      <w:rPr>
        <w:rFonts w:ascii="Courier New" w:hAnsi="Courier New"/>
      </w:rPr>
    </w:lvl>
    <w:lvl w:ilvl="8" w:tplc="F5F09E92">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tplc="C3BEFA22">
      <w:start w:val="1"/>
      <w:numFmt w:val="bullet"/>
      <w:lvlText w:val=""/>
      <w:lvlJc w:val="left"/>
      <w:pPr>
        <w:tabs>
          <w:tab w:val="num" w:pos="720"/>
        </w:tabs>
        <w:ind w:left="720" w:hanging="360"/>
      </w:pPr>
      <w:rPr>
        <w:rFonts w:ascii="Wingdings" w:hAnsi="Wingdings"/>
      </w:rPr>
    </w:lvl>
    <w:lvl w:ilvl="1" w:tplc="B6206540">
      <w:start w:val="1"/>
      <w:numFmt w:val="bullet"/>
      <w:lvlText w:val="o"/>
      <w:lvlJc w:val="left"/>
      <w:pPr>
        <w:tabs>
          <w:tab w:val="num" w:pos="1440"/>
        </w:tabs>
        <w:ind w:left="1440" w:hanging="360"/>
      </w:pPr>
      <w:rPr>
        <w:rFonts w:ascii="Courier New" w:hAnsi="Courier New"/>
      </w:rPr>
    </w:lvl>
    <w:lvl w:ilvl="2" w:tplc="CF5EFE70">
      <w:start w:val="1"/>
      <w:numFmt w:val="bullet"/>
      <w:lvlText w:val=""/>
      <w:lvlJc w:val="left"/>
      <w:pPr>
        <w:tabs>
          <w:tab w:val="num" w:pos="2160"/>
        </w:tabs>
        <w:ind w:left="2160" w:hanging="360"/>
      </w:pPr>
      <w:rPr>
        <w:rFonts w:ascii="Wingdings" w:hAnsi="Wingdings"/>
      </w:rPr>
    </w:lvl>
    <w:lvl w:ilvl="3" w:tplc="A8EABB04">
      <w:start w:val="1"/>
      <w:numFmt w:val="bullet"/>
      <w:lvlText w:val=""/>
      <w:lvlJc w:val="left"/>
      <w:pPr>
        <w:tabs>
          <w:tab w:val="num" w:pos="2880"/>
        </w:tabs>
        <w:ind w:left="2880" w:hanging="360"/>
      </w:pPr>
      <w:rPr>
        <w:rFonts w:ascii="Symbol" w:hAnsi="Symbol"/>
      </w:rPr>
    </w:lvl>
    <w:lvl w:ilvl="4" w:tplc="414EE158">
      <w:start w:val="1"/>
      <w:numFmt w:val="bullet"/>
      <w:lvlText w:val="o"/>
      <w:lvlJc w:val="left"/>
      <w:pPr>
        <w:tabs>
          <w:tab w:val="num" w:pos="3600"/>
        </w:tabs>
        <w:ind w:left="3600" w:hanging="360"/>
      </w:pPr>
      <w:rPr>
        <w:rFonts w:ascii="Courier New" w:hAnsi="Courier New"/>
      </w:rPr>
    </w:lvl>
    <w:lvl w:ilvl="5" w:tplc="B25890A6">
      <w:start w:val="1"/>
      <w:numFmt w:val="bullet"/>
      <w:lvlText w:val=""/>
      <w:lvlJc w:val="left"/>
      <w:pPr>
        <w:tabs>
          <w:tab w:val="num" w:pos="4320"/>
        </w:tabs>
        <w:ind w:left="4320" w:hanging="360"/>
      </w:pPr>
      <w:rPr>
        <w:rFonts w:ascii="Wingdings" w:hAnsi="Wingdings"/>
      </w:rPr>
    </w:lvl>
    <w:lvl w:ilvl="6" w:tplc="B84818B4">
      <w:start w:val="1"/>
      <w:numFmt w:val="bullet"/>
      <w:lvlText w:val=""/>
      <w:lvlJc w:val="left"/>
      <w:pPr>
        <w:tabs>
          <w:tab w:val="num" w:pos="5040"/>
        </w:tabs>
        <w:ind w:left="5040" w:hanging="360"/>
      </w:pPr>
      <w:rPr>
        <w:rFonts w:ascii="Symbol" w:hAnsi="Symbol"/>
      </w:rPr>
    </w:lvl>
    <w:lvl w:ilvl="7" w:tplc="2940E412">
      <w:start w:val="1"/>
      <w:numFmt w:val="bullet"/>
      <w:lvlText w:val="o"/>
      <w:lvlJc w:val="left"/>
      <w:pPr>
        <w:tabs>
          <w:tab w:val="num" w:pos="5760"/>
        </w:tabs>
        <w:ind w:left="5760" w:hanging="360"/>
      </w:pPr>
      <w:rPr>
        <w:rFonts w:ascii="Courier New" w:hAnsi="Courier New"/>
      </w:rPr>
    </w:lvl>
    <w:lvl w:ilvl="8" w:tplc="3C82A3DA">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tplc="930EF43E">
      <w:start w:val="1"/>
      <w:numFmt w:val="ordinalText"/>
      <w:lvlText w:val=""/>
      <w:lvlJc w:val="left"/>
      <w:pPr>
        <w:tabs>
          <w:tab w:val="num" w:pos="720"/>
        </w:tabs>
        <w:ind w:left="720" w:hanging="360"/>
      </w:pPr>
      <w:rPr>
        <w:rFonts w:ascii="Wingdings" w:eastAsia="Wingdings" w:hAnsi="Wingdings" w:cs="Wingdings"/>
        <w:color w:val="000000"/>
        <w:sz w:val="24"/>
      </w:rPr>
    </w:lvl>
    <w:lvl w:ilvl="1" w:tplc="7DC699C8">
      <w:start w:val="1"/>
      <w:numFmt w:val="bullet"/>
      <w:lvlText w:val="o"/>
      <w:lvlJc w:val="left"/>
      <w:pPr>
        <w:tabs>
          <w:tab w:val="num" w:pos="1440"/>
        </w:tabs>
        <w:ind w:left="1440" w:hanging="360"/>
      </w:pPr>
      <w:rPr>
        <w:rFonts w:ascii="Courier New" w:hAnsi="Courier New"/>
      </w:rPr>
    </w:lvl>
    <w:lvl w:ilvl="2" w:tplc="1AC8AA26">
      <w:start w:val="1"/>
      <w:numFmt w:val="bullet"/>
      <w:lvlText w:val=""/>
      <w:lvlJc w:val="left"/>
      <w:pPr>
        <w:tabs>
          <w:tab w:val="num" w:pos="2160"/>
        </w:tabs>
        <w:ind w:left="2160" w:hanging="360"/>
      </w:pPr>
      <w:rPr>
        <w:rFonts w:ascii="Wingdings" w:hAnsi="Wingdings"/>
      </w:rPr>
    </w:lvl>
    <w:lvl w:ilvl="3" w:tplc="DCE6EBB0">
      <w:start w:val="1"/>
      <w:numFmt w:val="bullet"/>
      <w:lvlText w:val=""/>
      <w:lvlJc w:val="left"/>
      <w:pPr>
        <w:tabs>
          <w:tab w:val="num" w:pos="2880"/>
        </w:tabs>
        <w:ind w:left="2880" w:hanging="360"/>
      </w:pPr>
      <w:rPr>
        <w:rFonts w:ascii="Symbol" w:hAnsi="Symbol"/>
      </w:rPr>
    </w:lvl>
    <w:lvl w:ilvl="4" w:tplc="47340A70">
      <w:start w:val="1"/>
      <w:numFmt w:val="bullet"/>
      <w:lvlText w:val="o"/>
      <w:lvlJc w:val="left"/>
      <w:pPr>
        <w:tabs>
          <w:tab w:val="num" w:pos="3600"/>
        </w:tabs>
        <w:ind w:left="3600" w:hanging="360"/>
      </w:pPr>
      <w:rPr>
        <w:rFonts w:ascii="Courier New" w:hAnsi="Courier New"/>
      </w:rPr>
    </w:lvl>
    <w:lvl w:ilvl="5" w:tplc="C0AC0A74">
      <w:start w:val="1"/>
      <w:numFmt w:val="bullet"/>
      <w:lvlText w:val=""/>
      <w:lvlJc w:val="left"/>
      <w:pPr>
        <w:tabs>
          <w:tab w:val="num" w:pos="4320"/>
        </w:tabs>
        <w:ind w:left="4320" w:hanging="360"/>
      </w:pPr>
      <w:rPr>
        <w:rFonts w:ascii="Wingdings" w:hAnsi="Wingdings"/>
      </w:rPr>
    </w:lvl>
    <w:lvl w:ilvl="6" w:tplc="6FE2C040">
      <w:start w:val="1"/>
      <w:numFmt w:val="bullet"/>
      <w:lvlText w:val=""/>
      <w:lvlJc w:val="left"/>
      <w:pPr>
        <w:tabs>
          <w:tab w:val="num" w:pos="5040"/>
        </w:tabs>
        <w:ind w:left="5040" w:hanging="360"/>
      </w:pPr>
      <w:rPr>
        <w:rFonts w:ascii="Symbol" w:hAnsi="Symbol"/>
      </w:rPr>
    </w:lvl>
    <w:lvl w:ilvl="7" w:tplc="F12472DA">
      <w:start w:val="1"/>
      <w:numFmt w:val="bullet"/>
      <w:lvlText w:val="o"/>
      <w:lvlJc w:val="left"/>
      <w:pPr>
        <w:tabs>
          <w:tab w:val="num" w:pos="5760"/>
        </w:tabs>
        <w:ind w:left="5760" w:hanging="360"/>
      </w:pPr>
      <w:rPr>
        <w:rFonts w:ascii="Courier New" w:hAnsi="Courier New"/>
      </w:rPr>
    </w:lvl>
    <w:lvl w:ilvl="8" w:tplc="91DC380A">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tplc="86D8744A">
      <w:start w:val="1"/>
      <w:numFmt w:val="ordinalText"/>
      <w:lvlText w:val=""/>
      <w:lvlJc w:val="left"/>
      <w:pPr>
        <w:tabs>
          <w:tab w:val="num" w:pos="720"/>
        </w:tabs>
        <w:ind w:left="720" w:hanging="360"/>
      </w:pPr>
      <w:rPr>
        <w:rFonts w:ascii="Wingdings" w:eastAsia="Wingdings" w:hAnsi="Wingdings" w:cs="Wingdings"/>
        <w:color w:val="000000"/>
        <w:sz w:val="24"/>
      </w:rPr>
    </w:lvl>
    <w:lvl w:ilvl="1" w:tplc="AF1E89A8">
      <w:start w:val="1"/>
      <w:numFmt w:val="bullet"/>
      <w:lvlText w:val="o"/>
      <w:lvlJc w:val="left"/>
      <w:pPr>
        <w:tabs>
          <w:tab w:val="num" w:pos="1440"/>
        </w:tabs>
        <w:ind w:left="1440" w:hanging="360"/>
      </w:pPr>
      <w:rPr>
        <w:rFonts w:ascii="Courier New" w:hAnsi="Courier New"/>
      </w:rPr>
    </w:lvl>
    <w:lvl w:ilvl="2" w:tplc="8B7C82C8">
      <w:start w:val="1"/>
      <w:numFmt w:val="bullet"/>
      <w:lvlText w:val=""/>
      <w:lvlJc w:val="left"/>
      <w:pPr>
        <w:tabs>
          <w:tab w:val="num" w:pos="2160"/>
        </w:tabs>
        <w:ind w:left="2160" w:hanging="360"/>
      </w:pPr>
      <w:rPr>
        <w:rFonts w:ascii="Wingdings" w:hAnsi="Wingdings"/>
      </w:rPr>
    </w:lvl>
    <w:lvl w:ilvl="3" w:tplc="9746EAB0">
      <w:start w:val="1"/>
      <w:numFmt w:val="bullet"/>
      <w:lvlText w:val=""/>
      <w:lvlJc w:val="left"/>
      <w:pPr>
        <w:tabs>
          <w:tab w:val="num" w:pos="2880"/>
        </w:tabs>
        <w:ind w:left="2880" w:hanging="360"/>
      </w:pPr>
      <w:rPr>
        <w:rFonts w:ascii="Symbol" w:hAnsi="Symbol"/>
      </w:rPr>
    </w:lvl>
    <w:lvl w:ilvl="4" w:tplc="0852845E">
      <w:start w:val="1"/>
      <w:numFmt w:val="bullet"/>
      <w:lvlText w:val="o"/>
      <w:lvlJc w:val="left"/>
      <w:pPr>
        <w:tabs>
          <w:tab w:val="num" w:pos="3600"/>
        </w:tabs>
        <w:ind w:left="3600" w:hanging="360"/>
      </w:pPr>
      <w:rPr>
        <w:rFonts w:ascii="Courier New" w:hAnsi="Courier New"/>
      </w:rPr>
    </w:lvl>
    <w:lvl w:ilvl="5" w:tplc="9DAC52F0">
      <w:start w:val="1"/>
      <w:numFmt w:val="bullet"/>
      <w:lvlText w:val=""/>
      <w:lvlJc w:val="left"/>
      <w:pPr>
        <w:tabs>
          <w:tab w:val="num" w:pos="4320"/>
        </w:tabs>
        <w:ind w:left="4320" w:hanging="360"/>
      </w:pPr>
      <w:rPr>
        <w:rFonts w:ascii="Wingdings" w:hAnsi="Wingdings"/>
      </w:rPr>
    </w:lvl>
    <w:lvl w:ilvl="6" w:tplc="34562FF8">
      <w:start w:val="1"/>
      <w:numFmt w:val="bullet"/>
      <w:lvlText w:val=""/>
      <w:lvlJc w:val="left"/>
      <w:pPr>
        <w:tabs>
          <w:tab w:val="num" w:pos="5040"/>
        </w:tabs>
        <w:ind w:left="5040" w:hanging="360"/>
      </w:pPr>
      <w:rPr>
        <w:rFonts w:ascii="Symbol" w:hAnsi="Symbol"/>
      </w:rPr>
    </w:lvl>
    <w:lvl w:ilvl="7" w:tplc="A6B62A70">
      <w:start w:val="1"/>
      <w:numFmt w:val="bullet"/>
      <w:lvlText w:val="o"/>
      <w:lvlJc w:val="left"/>
      <w:pPr>
        <w:tabs>
          <w:tab w:val="num" w:pos="5760"/>
        </w:tabs>
        <w:ind w:left="5760" w:hanging="360"/>
      </w:pPr>
      <w:rPr>
        <w:rFonts w:ascii="Courier New" w:hAnsi="Courier New"/>
      </w:rPr>
    </w:lvl>
    <w:lvl w:ilvl="8" w:tplc="95F44E70">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tplc="F092BA4E">
      <w:start w:val="1"/>
      <w:numFmt w:val="ordinalText"/>
      <w:lvlText w:val=""/>
      <w:lvlJc w:val="left"/>
      <w:pPr>
        <w:tabs>
          <w:tab w:val="num" w:pos="720"/>
        </w:tabs>
        <w:ind w:left="720" w:hanging="360"/>
      </w:pPr>
      <w:rPr>
        <w:rFonts w:ascii="Wingdings" w:eastAsia="Wingdings" w:hAnsi="Wingdings" w:cs="Wingdings"/>
        <w:color w:val="000000"/>
        <w:sz w:val="24"/>
      </w:rPr>
    </w:lvl>
    <w:lvl w:ilvl="1" w:tplc="B43AC788">
      <w:start w:val="1"/>
      <w:numFmt w:val="bullet"/>
      <w:lvlText w:val="o"/>
      <w:lvlJc w:val="left"/>
      <w:pPr>
        <w:tabs>
          <w:tab w:val="num" w:pos="1440"/>
        </w:tabs>
        <w:ind w:left="1440" w:hanging="360"/>
      </w:pPr>
      <w:rPr>
        <w:rFonts w:ascii="Courier New" w:hAnsi="Courier New"/>
      </w:rPr>
    </w:lvl>
    <w:lvl w:ilvl="2" w:tplc="575A97E4">
      <w:start w:val="1"/>
      <w:numFmt w:val="bullet"/>
      <w:lvlText w:val=""/>
      <w:lvlJc w:val="left"/>
      <w:pPr>
        <w:tabs>
          <w:tab w:val="num" w:pos="2160"/>
        </w:tabs>
        <w:ind w:left="2160" w:hanging="360"/>
      </w:pPr>
      <w:rPr>
        <w:rFonts w:ascii="Wingdings" w:hAnsi="Wingdings"/>
      </w:rPr>
    </w:lvl>
    <w:lvl w:ilvl="3" w:tplc="ABF08FB0">
      <w:start w:val="1"/>
      <w:numFmt w:val="bullet"/>
      <w:lvlText w:val=""/>
      <w:lvlJc w:val="left"/>
      <w:pPr>
        <w:tabs>
          <w:tab w:val="num" w:pos="2880"/>
        </w:tabs>
        <w:ind w:left="2880" w:hanging="360"/>
      </w:pPr>
      <w:rPr>
        <w:rFonts w:ascii="Symbol" w:hAnsi="Symbol"/>
      </w:rPr>
    </w:lvl>
    <w:lvl w:ilvl="4" w:tplc="C2B64526">
      <w:start w:val="1"/>
      <w:numFmt w:val="bullet"/>
      <w:lvlText w:val="o"/>
      <w:lvlJc w:val="left"/>
      <w:pPr>
        <w:tabs>
          <w:tab w:val="num" w:pos="3600"/>
        </w:tabs>
        <w:ind w:left="3600" w:hanging="360"/>
      </w:pPr>
      <w:rPr>
        <w:rFonts w:ascii="Courier New" w:hAnsi="Courier New"/>
      </w:rPr>
    </w:lvl>
    <w:lvl w:ilvl="5" w:tplc="2252060A">
      <w:start w:val="1"/>
      <w:numFmt w:val="bullet"/>
      <w:lvlText w:val=""/>
      <w:lvlJc w:val="left"/>
      <w:pPr>
        <w:tabs>
          <w:tab w:val="num" w:pos="4320"/>
        </w:tabs>
        <w:ind w:left="4320" w:hanging="360"/>
      </w:pPr>
      <w:rPr>
        <w:rFonts w:ascii="Wingdings" w:hAnsi="Wingdings"/>
      </w:rPr>
    </w:lvl>
    <w:lvl w:ilvl="6" w:tplc="265C11C4">
      <w:start w:val="1"/>
      <w:numFmt w:val="bullet"/>
      <w:lvlText w:val=""/>
      <w:lvlJc w:val="left"/>
      <w:pPr>
        <w:tabs>
          <w:tab w:val="num" w:pos="5040"/>
        </w:tabs>
        <w:ind w:left="5040" w:hanging="360"/>
      </w:pPr>
      <w:rPr>
        <w:rFonts w:ascii="Symbol" w:hAnsi="Symbol"/>
      </w:rPr>
    </w:lvl>
    <w:lvl w:ilvl="7" w:tplc="D884FCFC">
      <w:start w:val="1"/>
      <w:numFmt w:val="bullet"/>
      <w:lvlText w:val="o"/>
      <w:lvlJc w:val="left"/>
      <w:pPr>
        <w:tabs>
          <w:tab w:val="num" w:pos="5760"/>
        </w:tabs>
        <w:ind w:left="5760" w:hanging="360"/>
      </w:pPr>
      <w:rPr>
        <w:rFonts w:ascii="Courier New" w:hAnsi="Courier New"/>
      </w:rPr>
    </w:lvl>
    <w:lvl w:ilvl="8" w:tplc="F4B68F6C">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tplc="81DC4884">
      <w:start w:val="1"/>
      <w:numFmt w:val="ordinalText"/>
      <w:lvlText w:val=""/>
      <w:lvlJc w:val="left"/>
      <w:pPr>
        <w:tabs>
          <w:tab w:val="num" w:pos="720"/>
        </w:tabs>
        <w:ind w:left="720" w:hanging="360"/>
      </w:pPr>
      <w:rPr>
        <w:rFonts w:ascii="Wingdings" w:eastAsia="Wingdings" w:hAnsi="Wingdings" w:cs="Wingdings"/>
        <w:color w:val="000000"/>
        <w:sz w:val="24"/>
      </w:rPr>
    </w:lvl>
    <w:lvl w:ilvl="1" w:tplc="7C3EEBBC">
      <w:start w:val="1"/>
      <w:numFmt w:val="bullet"/>
      <w:lvlText w:val="o"/>
      <w:lvlJc w:val="left"/>
      <w:pPr>
        <w:tabs>
          <w:tab w:val="num" w:pos="1440"/>
        </w:tabs>
        <w:ind w:left="1440" w:hanging="360"/>
      </w:pPr>
      <w:rPr>
        <w:rFonts w:ascii="Courier New" w:hAnsi="Courier New"/>
      </w:rPr>
    </w:lvl>
    <w:lvl w:ilvl="2" w:tplc="2496FD52">
      <w:start w:val="1"/>
      <w:numFmt w:val="bullet"/>
      <w:lvlText w:val=""/>
      <w:lvlJc w:val="left"/>
      <w:pPr>
        <w:tabs>
          <w:tab w:val="num" w:pos="2160"/>
        </w:tabs>
        <w:ind w:left="2160" w:hanging="360"/>
      </w:pPr>
      <w:rPr>
        <w:rFonts w:ascii="Wingdings" w:hAnsi="Wingdings"/>
      </w:rPr>
    </w:lvl>
    <w:lvl w:ilvl="3" w:tplc="F6D84FF8">
      <w:start w:val="1"/>
      <w:numFmt w:val="bullet"/>
      <w:lvlText w:val=""/>
      <w:lvlJc w:val="left"/>
      <w:pPr>
        <w:tabs>
          <w:tab w:val="num" w:pos="2880"/>
        </w:tabs>
        <w:ind w:left="2880" w:hanging="360"/>
      </w:pPr>
      <w:rPr>
        <w:rFonts w:ascii="Symbol" w:hAnsi="Symbol"/>
      </w:rPr>
    </w:lvl>
    <w:lvl w:ilvl="4" w:tplc="63E4801C">
      <w:start w:val="1"/>
      <w:numFmt w:val="bullet"/>
      <w:lvlText w:val="o"/>
      <w:lvlJc w:val="left"/>
      <w:pPr>
        <w:tabs>
          <w:tab w:val="num" w:pos="3600"/>
        </w:tabs>
        <w:ind w:left="3600" w:hanging="360"/>
      </w:pPr>
      <w:rPr>
        <w:rFonts w:ascii="Courier New" w:hAnsi="Courier New"/>
      </w:rPr>
    </w:lvl>
    <w:lvl w:ilvl="5" w:tplc="53EE2F9E">
      <w:start w:val="1"/>
      <w:numFmt w:val="bullet"/>
      <w:lvlText w:val=""/>
      <w:lvlJc w:val="left"/>
      <w:pPr>
        <w:tabs>
          <w:tab w:val="num" w:pos="4320"/>
        </w:tabs>
        <w:ind w:left="4320" w:hanging="360"/>
      </w:pPr>
      <w:rPr>
        <w:rFonts w:ascii="Wingdings" w:hAnsi="Wingdings"/>
      </w:rPr>
    </w:lvl>
    <w:lvl w:ilvl="6" w:tplc="2FC05D40">
      <w:start w:val="1"/>
      <w:numFmt w:val="bullet"/>
      <w:lvlText w:val=""/>
      <w:lvlJc w:val="left"/>
      <w:pPr>
        <w:tabs>
          <w:tab w:val="num" w:pos="5040"/>
        </w:tabs>
        <w:ind w:left="5040" w:hanging="360"/>
      </w:pPr>
      <w:rPr>
        <w:rFonts w:ascii="Symbol" w:hAnsi="Symbol"/>
      </w:rPr>
    </w:lvl>
    <w:lvl w:ilvl="7" w:tplc="D04EEEF6">
      <w:start w:val="1"/>
      <w:numFmt w:val="bullet"/>
      <w:lvlText w:val="o"/>
      <w:lvlJc w:val="left"/>
      <w:pPr>
        <w:tabs>
          <w:tab w:val="num" w:pos="5760"/>
        </w:tabs>
        <w:ind w:left="5760" w:hanging="360"/>
      </w:pPr>
      <w:rPr>
        <w:rFonts w:ascii="Courier New" w:hAnsi="Courier New"/>
      </w:rPr>
    </w:lvl>
    <w:lvl w:ilvl="8" w:tplc="E6EEB7DE">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tplc="246ED73A">
      <w:start w:val="1"/>
      <w:numFmt w:val="bullet"/>
      <w:lvlText w:val=""/>
      <w:lvlJc w:val="left"/>
      <w:pPr>
        <w:tabs>
          <w:tab w:val="num" w:pos="720"/>
        </w:tabs>
        <w:ind w:left="720" w:hanging="360"/>
      </w:pPr>
      <w:rPr>
        <w:rFonts w:ascii="Wingdings" w:hAnsi="Wingdings"/>
      </w:rPr>
    </w:lvl>
    <w:lvl w:ilvl="1" w:tplc="48B24F04">
      <w:start w:val="1"/>
      <w:numFmt w:val="bullet"/>
      <w:lvlText w:val="o"/>
      <w:lvlJc w:val="left"/>
      <w:pPr>
        <w:tabs>
          <w:tab w:val="num" w:pos="1440"/>
        </w:tabs>
        <w:ind w:left="1440" w:hanging="360"/>
      </w:pPr>
      <w:rPr>
        <w:rFonts w:ascii="Courier New" w:hAnsi="Courier New"/>
      </w:rPr>
    </w:lvl>
    <w:lvl w:ilvl="2" w:tplc="AA4CA292">
      <w:start w:val="1"/>
      <w:numFmt w:val="bullet"/>
      <w:lvlText w:val=""/>
      <w:lvlJc w:val="left"/>
      <w:pPr>
        <w:tabs>
          <w:tab w:val="num" w:pos="2160"/>
        </w:tabs>
        <w:ind w:left="2160" w:hanging="360"/>
      </w:pPr>
      <w:rPr>
        <w:rFonts w:ascii="Wingdings" w:hAnsi="Wingdings"/>
      </w:rPr>
    </w:lvl>
    <w:lvl w:ilvl="3" w:tplc="3E4AEDD0">
      <w:start w:val="1"/>
      <w:numFmt w:val="bullet"/>
      <w:lvlText w:val=""/>
      <w:lvlJc w:val="left"/>
      <w:pPr>
        <w:tabs>
          <w:tab w:val="num" w:pos="2880"/>
        </w:tabs>
        <w:ind w:left="2880" w:hanging="360"/>
      </w:pPr>
      <w:rPr>
        <w:rFonts w:ascii="Symbol" w:hAnsi="Symbol"/>
      </w:rPr>
    </w:lvl>
    <w:lvl w:ilvl="4" w:tplc="FB94110E">
      <w:start w:val="1"/>
      <w:numFmt w:val="bullet"/>
      <w:lvlText w:val="o"/>
      <w:lvlJc w:val="left"/>
      <w:pPr>
        <w:tabs>
          <w:tab w:val="num" w:pos="3600"/>
        </w:tabs>
        <w:ind w:left="3600" w:hanging="360"/>
      </w:pPr>
      <w:rPr>
        <w:rFonts w:ascii="Courier New" w:hAnsi="Courier New"/>
      </w:rPr>
    </w:lvl>
    <w:lvl w:ilvl="5" w:tplc="B5CCFF68">
      <w:start w:val="1"/>
      <w:numFmt w:val="bullet"/>
      <w:lvlText w:val=""/>
      <w:lvlJc w:val="left"/>
      <w:pPr>
        <w:tabs>
          <w:tab w:val="num" w:pos="4320"/>
        </w:tabs>
        <w:ind w:left="4320" w:hanging="360"/>
      </w:pPr>
      <w:rPr>
        <w:rFonts w:ascii="Wingdings" w:hAnsi="Wingdings"/>
      </w:rPr>
    </w:lvl>
    <w:lvl w:ilvl="6" w:tplc="DF3A40AA">
      <w:start w:val="1"/>
      <w:numFmt w:val="bullet"/>
      <w:lvlText w:val=""/>
      <w:lvlJc w:val="left"/>
      <w:pPr>
        <w:tabs>
          <w:tab w:val="num" w:pos="5040"/>
        </w:tabs>
        <w:ind w:left="5040" w:hanging="360"/>
      </w:pPr>
      <w:rPr>
        <w:rFonts w:ascii="Symbol" w:hAnsi="Symbol"/>
      </w:rPr>
    </w:lvl>
    <w:lvl w:ilvl="7" w:tplc="1E421908">
      <w:start w:val="1"/>
      <w:numFmt w:val="bullet"/>
      <w:lvlText w:val="o"/>
      <w:lvlJc w:val="left"/>
      <w:pPr>
        <w:tabs>
          <w:tab w:val="num" w:pos="5760"/>
        </w:tabs>
        <w:ind w:left="5760" w:hanging="360"/>
      </w:pPr>
      <w:rPr>
        <w:rFonts w:ascii="Courier New" w:hAnsi="Courier New"/>
      </w:rPr>
    </w:lvl>
    <w:lvl w:ilvl="8" w:tplc="86DAD8EC">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tplc="F9E8BBAA">
      <w:start w:val="1"/>
      <w:numFmt w:val="ordinalText"/>
      <w:lvlText w:val=""/>
      <w:lvlJc w:val="left"/>
      <w:pPr>
        <w:tabs>
          <w:tab w:val="num" w:pos="720"/>
        </w:tabs>
        <w:ind w:left="720" w:hanging="360"/>
      </w:pPr>
      <w:rPr>
        <w:rFonts w:ascii="Wingdings" w:eastAsia="Wingdings" w:hAnsi="Wingdings" w:cs="Wingdings"/>
        <w:color w:val="000000"/>
        <w:sz w:val="24"/>
      </w:rPr>
    </w:lvl>
    <w:lvl w:ilvl="1" w:tplc="DD08061C">
      <w:start w:val="1"/>
      <w:numFmt w:val="bullet"/>
      <w:lvlText w:val="o"/>
      <w:lvlJc w:val="left"/>
      <w:pPr>
        <w:tabs>
          <w:tab w:val="num" w:pos="1440"/>
        </w:tabs>
        <w:ind w:left="1440" w:hanging="360"/>
      </w:pPr>
      <w:rPr>
        <w:rFonts w:ascii="Courier New" w:hAnsi="Courier New"/>
      </w:rPr>
    </w:lvl>
    <w:lvl w:ilvl="2" w:tplc="A976BA84">
      <w:start w:val="1"/>
      <w:numFmt w:val="bullet"/>
      <w:lvlText w:val=""/>
      <w:lvlJc w:val="left"/>
      <w:pPr>
        <w:tabs>
          <w:tab w:val="num" w:pos="2160"/>
        </w:tabs>
        <w:ind w:left="2160" w:hanging="360"/>
      </w:pPr>
      <w:rPr>
        <w:rFonts w:ascii="Wingdings" w:hAnsi="Wingdings"/>
      </w:rPr>
    </w:lvl>
    <w:lvl w:ilvl="3" w:tplc="05EED6F4">
      <w:start w:val="1"/>
      <w:numFmt w:val="bullet"/>
      <w:lvlText w:val=""/>
      <w:lvlJc w:val="left"/>
      <w:pPr>
        <w:tabs>
          <w:tab w:val="num" w:pos="2880"/>
        </w:tabs>
        <w:ind w:left="2880" w:hanging="360"/>
      </w:pPr>
      <w:rPr>
        <w:rFonts w:ascii="Symbol" w:hAnsi="Symbol"/>
      </w:rPr>
    </w:lvl>
    <w:lvl w:ilvl="4" w:tplc="1114A2FC">
      <w:start w:val="1"/>
      <w:numFmt w:val="bullet"/>
      <w:lvlText w:val="o"/>
      <w:lvlJc w:val="left"/>
      <w:pPr>
        <w:tabs>
          <w:tab w:val="num" w:pos="3600"/>
        </w:tabs>
        <w:ind w:left="3600" w:hanging="360"/>
      </w:pPr>
      <w:rPr>
        <w:rFonts w:ascii="Courier New" w:hAnsi="Courier New"/>
      </w:rPr>
    </w:lvl>
    <w:lvl w:ilvl="5" w:tplc="1298C00E">
      <w:start w:val="1"/>
      <w:numFmt w:val="bullet"/>
      <w:lvlText w:val=""/>
      <w:lvlJc w:val="left"/>
      <w:pPr>
        <w:tabs>
          <w:tab w:val="num" w:pos="4320"/>
        </w:tabs>
        <w:ind w:left="4320" w:hanging="360"/>
      </w:pPr>
      <w:rPr>
        <w:rFonts w:ascii="Wingdings" w:hAnsi="Wingdings"/>
      </w:rPr>
    </w:lvl>
    <w:lvl w:ilvl="6" w:tplc="51B87DEA">
      <w:start w:val="1"/>
      <w:numFmt w:val="bullet"/>
      <w:lvlText w:val=""/>
      <w:lvlJc w:val="left"/>
      <w:pPr>
        <w:tabs>
          <w:tab w:val="num" w:pos="5040"/>
        </w:tabs>
        <w:ind w:left="5040" w:hanging="360"/>
      </w:pPr>
      <w:rPr>
        <w:rFonts w:ascii="Symbol" w:hAnsi="Symbol"/>
      </w:rPr>
    </w:lvl>
    <w:lvl w:ilvl="7" w:tplc="001A50D4">
      <w:start w:val="1"/>
      <w:numFmt w:val="bullet"/>
      <w:lvlText w:val="o"/>
      <w:lvlJc w:val="left"/>
      <w:pPr>
        <w:tabs>
          <w:tab w:val="num" w:pos="5760"/>
        </w:tabs>
        <w:ind w:left="5760" w:hanging="360"/>
      </w:pPr>
      <w:rPr>
        <w:rFonts w:ascii="Courier New" w:hAnsi="Courier New"/>
      </w:rPr>
    </w:lvl>
    <w:lvl w:ilvl="8" w:tplc="23EA1296">
      <w:start w:val="1"/>
      <w:numFmt w:val="bullet"/>
      <w:lvlText w:val=""/>
      <w:lvlJc w:val="left"/>
      <w:pPr>
        <w:tabs>
          <w:tab w:val="num" w:pos="6480"/>
        </w:tabs>
        <w:ind w:left="6480" w:hanging="360"/>
      </w:pPr>
      <w:rPr>
        <w:rFonts w:ascii="Wingdings" w:hAnsi="Wingdings"/>
      </w:rPr>
    </w:lvl>
  </w:abstractNum>
  <w:abstractNum w:abstractNumId="37">
    <w:nsid w:val="58173535"/>
    <w:multiLevelType w:val="hybridMultilevel"/>
    <w:tmpl w:val="A71C4B5C"/>
    <w:lvl w:ilvl="0" w:tplc="B42EFBC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FE46BB"/>
    <w:multiLevelType w:val="hybridMultilevel"/>
    <w:tmpl w:val="4E06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4DBA"/>
    <w:rsid w:val="00061192"/>
    <w:rsid w:val="00061CBE"/>
    <w:rsid w:val="00100D72"/>
    <w:rsid w:val="0012471C"/>
    <w:rsid w:val="001C1A2E"/>
    <w:rsid w:val="001C37BC"/>
    <w:rsid w:val="001E6782"/>
    <w:rsid w:val="00222F06"/>
    <w:rsid w:val="002526D4"/>
    <w:rsid w:val="00284066"/>
    <w:rsid w:val="00344324"/>
    <w:rsid w:val="004A63BA"/>
    <w:rsid w:val="004F1EBB"/>
    <w:rsid w:val="0056564D"/>
    <w:rsid w:val="00616551"/>
    <w:rsid w:val="00744FC8"/>
    <w:rsid w:val="007804D2"/>
    <w:rsid w:val="00791FB3"/>
    <w:rsid w:val="007D6154"/>
    <w:rsid w:val="007E7828"/>
    <w:rsid w:val="009A461D"/>
    <w:rsid w:val="00A51022"/>
    <w:rsid w:val="00A77B3E"/>
    <w:rsid w:val="00AD74A9"/>
    <w:rsid w:val="00B11B2E"/>
    <w:rsid w:val="00B609BF"/>
    <w:rsid w:val="00B667A8"/>
    <w:rsid w:val="00B7606E"/>
    <w:rsid w:val="00C26452"/>
    <w:rsid w:val="00C353FD"/>
    <w:rsid w:val="00C7398A"/>
    <w:rsid w:val="00C81441"/>
    <w:rsid w:val="00C86FEC"/>
    <w:rsid w:val="00CA2A55"/>
    <w:rsid w:val="00D25DF2"/>
    <w:rsid w:val="00DC72A5"/>
    <w:rsid w:val="00E209AD"/>
    <w:rsid w:val="00E340DE"/>
    <w:rsid w:val="00EA0CA0"/>
    <w:rsid w:val="00F265D3"/>
    <w:rsid w:val="00F729B7"/>
    <w:rsid w:val="00F85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72D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3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1FB3"/>
    <w:pPr>
      <w:tabs>
        <w:tab w:val="center" w:pos="4680"/>
        <w:tab w:val="right" w:pos="9360"/>
      </w:tabs>
    </w:pPr>
  </w:style>
  <w:style w:type="character" w:customStyle="1" w:styleId="HeaderChar">
    <w:name w:val="Header Char"/>
    <w:basedOn w:val="DefaultParagraphFont"/>
    <w:link w:val="Header"/>
    <w:rsid w:val="00791FB3"/>
    <w:rPr>
      <w:sz w:val="24"/>
      <w:szCs w:val="24"/>
    </w:rPr>
  </w:style>
  <w:style w:type="paragraph" w:styleId="Footer">
    <w:name w:val="footer"/>
    <w:basedOn w:val="Normal"/>
    <w:link w:val="FooterChar"/>
    <w:unhideWhenUsed/>
    <w:rsid w:val="00791FB3"/>
    <w:pPr>
      <w:tabs>
        <w:tab w:val="center" w:pos="4680"/>
        <w:tab w:val="right" w:pos="9360"/>
      </w:tabs>
    </w:pPr>
  </w:style>
  <w:style w:type="character" w:customStyle="1" w:styleId="FooterChar">
    <w:name w:val="Footer Char"/>
    <w:basedOn w:val="DefaultParagraphFont"/>
    <w:link w:val="Footer"/>
    <w:rsid w:val="00791FB3"/>
    <w:rPr>
      <w:sz w:val="24"/>
      <w:szCs w:val="24"/>
    </w:rPr>
  </w:style>
  <w:style w:type="paragraph" w:styleId="NoSpacing">
    <w:name w:val="No Spacing"/>
    <w:uiPriority w:val="1"/>
    <w:qFormat/>
    <w:rsid w:val="00744FC8"/>
    <w:rPr>
      <w:rFonts w:asciiTheme="minorHAnsi" w:eastAsiaTheme="minorHAnsi" w:hAnsiTheme="minorHAnsi" w:cstheme="minorBidi"/>
      <w:sz w:val="22"/>
      <w:szCs w:val="22"/>
    </w:rPr>
  </w:style>
  <w:style w:type="paragraph" w:styleId="ListParagraph">
    <w:name w:val="List Paragraph"/>
    <w:basedOn w:val="Normal"/>
    <w:uiPriority w:val="34"/>
    <w:qFormat/>
    <w:rsid w:val="00C353FD"/>
    <w:pPr>
      <w:ind w:left="720"/>
      <w:contextualSpacing/>
    </w:pPr>
  </w:style>
  <w:style w:type="paragraph" w:styleId="BalloonText">
    <w:name w:val="Balloon Text"/>
    <w:basedOn w:val="Normal"/>
    <w:link w:val="BalloonTextChar"/>
    <w:rsid w:val="001E6782"/>
    <w:rPr>
      <w:rFonts w:ascii="Lucida Grande" w:hAnsi="Lucida Grande" w:cs="Lucida Grande"/>
      <w:sz w:val="18"/>
      <w:szCs w:val="18"/>
    </w:rPr>
  </w:style>
  <w:style w:type="character" w:customStyle="1" w:styleId="BalloonTextChar">
    <w:name w:val="Balloon Text Char"/>
    <w:basedOn w:val="DefaultParagraphFont"/>
    <w:link w:val="BalloonText"/>
    <w:rsid w:val="001E6782"/>
    <w:rPr>
      <w:rFonts w:ascii="Lucida Grande" w:hAnsi="Lucida Grande" w:cs="Lucida Grande"/>
      <w:sz w:val="18"/>
      <w:szCs w:val="18"/>
    </w:rPr>
  </w:style>
  <w:style w:type="character" w:styleId="Hyperlink">
    <w:name w:val="Hyperlink"/>
    <w:basedOn w:val="DefaultParagraphFont"/>
    <w:unhideWhenUsed/>
    <w:rsid w:val="00B667A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3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1FB3"/>
    <w:pPr>
      <w:tabs>
        <w:tab w:val="center" w:pos="4680"/>
        <w:tab w:val="right" w:pos="9360"/>
      </w:tabs>
    </w:pPr>
  </w:style>
  <w:style w:type="character" w:customStyle="1" w:styleId="HeaderChar">
    <w:name w:val="Header Char"/>
    <w:basedOn w:val="DefaultParagraphFont"/>
    <w:link w:val="Header"/>
    <w:rsid w:val="00791FB3"/>
    <w:rPr>
      <w:sz w:val="24"/>
      <w:szCs w:val="24"/>
    </w:rPr>
  </w:style>
  <w:style w:type="paragraph" w:styleId="Footer">
    <w:name w:val="footer"/>
    <w:basedOn w:val="Normal"/>
    <w:link w:val="FooterChar"/>
    <w:unhideWhenUsed/>
    <w:rsid w:val="00791FB3"/>
    <w:pPr>
      <w:tabs>
        <w:tab w:val="center" w:pos="4680"/>
        <w:tab w:val="right" w:pos="9360"/>
      </w:tabs>
    </w:pPr>
  </w:style>
  <w:style w:type="character" w:customStyle="1" w:styleId="FooterChar">
    <w:name w:val="Footer Char"/>
    <w:basedOn w:val="DefaultParagraphFont"/>
    <w:link w:val="Footer"/>
    <w:rsid w:val="00791FB3"/>
    <w:rPr>
      <w:sz w:val="24"/>
      <w:szCs w:val="24"/>
    </w:rPr>
  </w:style>
  <w:style w:type="paragraph" w:styleId="NoSpacing">
    <w:name w:val="No Spacing"/>
    <w:uiPriority w:val="1"/>
    <w:qFormat/>
    <w:rsid w:val="00744FC8"/>
    <w:rPr>
      <w:rFonts w:asciiTheme="minorHAnsi" w:eastAsiaTheme="minorHAnsi" w:hAnsiTheme="minorHAnsi" w:cstheme="minorBidi"/>
      <w:sz w:val="22"/>
      <w:szCs w:val="22"/>
    </w:rPr>
  </w:style>
  <w:style w:type="paragraph" w:styleId="ListParagraph">
    <w:name w:val="List Paragraph"/>
    <w:basedOn w:val="Normal"/>
    <w:uiPriority w:val="34"/>
    <w:qFormat/>
    <w:rsid w:val="00C353FD"/>
    <w:pPr>
      <w:ind w:left="720"/>
      <w:contextualSpacing/>
    </w:pPr>
  </w:style>
  <w:style w:type="paragraph" w:styleId="BalloonText">
    <w:name w:val="Balloon Text"/>
    <w:basedOn w:val="Normal"/>
    <w:link w:val="BalloonTextChar"/>
    <w:rsid w:val="001E6782"/>
    <w:rPr>
      <w:rFonts w:ascii="Lucida Grande" w:hAnsi="Lucida Grande" w:cs="Lucida Grande"/>
      <w:sz w:val="18"/>
      <w:szCs w:val="18"/>
    </w:rPr>
  </w:style>
  <w:style w:type="character" w:customStyle="1" w:styleId="BalloonTextChar">
    <w:name w:val="Balloon Text Char"/>
    <w:basedOn w:val="DefaultParagraphFont"/>
    <w:link w:val="BalloonText"/>
    <w:rsid w:val="001E6782"/>
    <w:rPr>
      <w:rFonts w:ascii="Lucida Grande" w:hAnsi="Lucida Grande" w:cs="Lucida Grande"/>
      <w:sz w:val="18"/>
      <w:szCs w:val="18"/>
    </w:rPr>
  </w:style>
  <w:style w:type="character" w:styleId="Hyperlink">
    <w:name w:val="Hyperlink"/>
    <w:basedOn w:val="DefaultParagraphFont"/>
    <w:unhideWhenUsed/>
    <w:rsid w:val="00B66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estanalytics.com/" TargetMode="External"/><Relationship Id="rId9" Type="http://schemas.openxmlformats.org/officeDocument/2006/relationships/hyperlink" Target="https://github.com/NanaAkwasiAbayieBoaten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6704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 Mellesmoen</dc:creator>
  <cp:lastModifiedBy>Nana Akwasi Abayie Boateng</cp:lastModifiedBy>
  <cp:revision>3</cp:revision>
  <cp:lastPrinted>2018-08-28T00:17:00Z</cp:lastPrinted>
  <dcterms:created xsi:type="dcterms:W3CDTF">2018-08-28T00:17:00Z</dcterms:created>
  <dcterms:modified xsi:type="dcterms:W3CDTF">2018-08-28T00:23:00Z</dcterms:modified>
</cp:coreProperties>
</file>